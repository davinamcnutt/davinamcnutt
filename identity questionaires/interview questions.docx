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20A" w:rsidRDefault="00A87763" w:rsidP="00A87763">
      <w:pPr>
        <w:widowControl w:val="0"/>
        <w:autoSpaceDE w:val="0"/>
        <w:autoSpaceDN w:val="0"/>
        <w:adjustRightInd w:val="0"/>
        <w:rPr>
          <w:rFonts w:ascii="Arial Rounded MT Bold" w:hAnsi="Arial Rounded MT Bold" w:cs="Times"/>
          <w:b/>
          <w:color w:val="1A1A1A"/>
          <w:sz w:val="40"/>
          <w:szCs w:val="26"/>
        </w:rPr>
      </w:pPr>
      <w:r w:rsidRPr="00B92A43">
        <w:rPr>
          <w:rFonts w:ascii="Arial Rounded MT Bold" w:hAnsi="Arial Rounded MT Bold" w:cs="Times"/>
          <w:b/>
          <w:color w:val="1A1A1A"/>
          <w:sz w:val="40"/>
          <w:szCs w:val="26"/>
        </w:rPr>
        <w:t>Life Events – Childhood</w:t>
      </w:r>
    </w:p>
    <w:p w:rsidR="005F520A" w:rsidRDefault="005F520A" w:rsidP="00A87763">
      <w:pPr>
        <w:widowControl w:val="0"/>
        <w:autoSpaceDE w:val="0"/>
        <w:autoSpaceDN w:val="0"/>
        <w:adjustRightInd w:val="0"/>
        <w:rPr>
          <w:rFonts w:ascii="Arial Rounded MT Bold" w:hAnsi="Arial Rounded MT Bold" w:cs="Times"/>
          <w:b/>
          <w:color w:val="1A1A1A"/>
          <w:sz w:val="40"/>
          <w:szCs w:val="26"/>
        </w:rPr>
      </w:pPr>
    </w:p>
    <w:p w:rsidR="00A87763" w:rsidRPr="005F520A" w:rsidRDefault="005F520A" w:rsidP="005F520A">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is your full name? </w:t>
      </w:r>
      <w:r>
        <w:rPr>
          <w:rFonts w:ascii="Arial Rounded MT Bold" w:hAnsi="Arial Rounded MT Bold" w:cs="Helvetica Neue"/>
          <w:b/>
          <w:color w:val="252525"/>
          <w:sz w:val="36"/>
          <w:szCs w:val="28"/>
        </w:rPr>
        <w:t>Do you know why you were named that?</w:t>
      </w:r>
    </w:p>
    <w:p w:rsidR="00A87763" w:rsidRPr="00B92A43" w:rsidRDefault="00A87763" w:rsidP="00A87763">
      <w:pPr>
        <w:widowControl w:val="0"/>
        <w:autoSpaceDE w:val="0"/>
        <w:autoSpaceDN w:val="0"/>
        <w:adjustRightInd w:val="0"/>
        <w:rPr>
          <w:rFonts w:ascii="Arial Rounded MT Bold" w:hAnsi="Arial Rounded MT Bold" w:cs="Arial"/>
          <w:b/>
          <w:color w:val="1A1A1A"/>
          <w:sz w:val="40"/>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Pr>
          <w:rFonts w:ascii="Arial Rounded MT Bold" w:hAnsi="Arial Rounded MT Bold" w:cs="Times"/>
          <w:b/>
          <w:color w:val="1A1A1A"/>
          <w:sz w:val="36"/>
          <w:szCs w:val="26"/>
        </w:rPr>
        <w:t>When and</w:t>
      </w:r>
      <w:r w:rsidRPr="0068751D">
        <w:rPr>
          <w:rFonts w:ascii="Arial Rounded MT Bold" w:hAnsi="Arial Rounded MT Bold" w:cs="Times"/>
          <w:b/>
          <w:color w:val="1A1A1A"/>
          <w:sz w:val="36"/>
          <w:szCs w:val="26"/>
        </w:rPr>
        <w:t xml:space="preserve"> w</w:t>
      </w:r>
      <w:r w:rsidR="00C40ECB">
        <w:rPr>
          <w:rFonts w:ascii="Arial Rounded MT Bold" w:hAnsi="Arial Rounded MT Bold" w:cs="Times"/>
          <w:b/>
          <w:color w:val="1A1A1A"/>
          <w:sz w:val="36"/>
          <w:szCs w:val="26"/>
        </w:rPr>
        <w:t>h</w:t>
      </w:r>
      <w:r w:rsidRPr="0068751D">
        <w:rPr>
          <w:rFonts w:ascii="Arial Rounded MT Bold" w:hAnsi="Arial Rounded MT Bold" w:cs="Times"/>
          <w:b/>
          <w:color w:val="1A1A1A"/>
          <w:sz w:val="36"/>
          <w:szCs w:val="26"/>
        </w:rPr>
        <w:t xml:space="preserve">ere you born?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CF1EA5"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w:t>
      </w:r>
      <w:r>
        <w:rPr>
          <w:rFonts w:ascii="Arial Rounded MT Bold" w:hAnsi="Arial Rounded MT Bold" w:cs="Times"/>
          <w:b/>
          <w:color w:val="1A1A1A"/>
          <w:sz w:val="36"/>
          <w:szCs w:val="26"/>
        </w:rPr>
        <w:t xml:space="preserve">o </w:t>
      </w:r>
      <w:r w:rsidRPr="0068751D">
        <w:rPr>
          <w:rFonts w:ascii="Arial Rounded MT Bold" w:hAnsi="Arial Rounded MT Bold" w:cs="Times"/>
          <w:b/>
          <w:color w:val="1A1A1A"/>
          <w:sz w:val="36"/>
          <w:szCs w:val="26"/>
        </w:rPr>
        <w:t xml:space="preserve">you </w:t>
      </w:r>
      <w:r>
        <w:rPr>
          <w:rFonts w:ascii="Arial Rounded MT Bold" w:hAnsi="Arial Rounded MT Bold" w:cs="Times"/>
          <w:b/>
          <w:color w:val="1A1A1A"/>
          <w:sz w:val="36"/>
          <w:szCs w:val="26"/>
        </w:rPr>
        <w:t xml:space="preserve">know </w:t>
      </w:r>
      <w:r w:rsidRPr="0068751D">
        <w:rPr>
          <w:rFonts w:ascii="Arial Rounded MT Bold" w:hAnsi="Arial Rounded MT Bold" w:cs="Times"/>
          <w:b/>
          <w:color w:val="1A1A1A"/>
          <w:sz w:val="36"/>
          <w:szCs w:val="26"/>
        </w:rPr>
        <w:t>anything about the day you were born?</w:t>
      </w:r>
    </w:p>
    <w:p w:rsidR="00CF1EA5" w:rsidRDefault="00CF1EA5" w:rsidP="00A87763">
      <w:pPr>
        <w:widowControl w:val="0"/>
        <w:autoSpaceDE w:val="0"/>
        <w:autoSpaceDN w:val="0"/>
        <w:adjustRightInd w:val="0"/>
        <w:rPr>
          <w:rFonts w:ascii="Arial Rounded MT Bold" w:hAnsi="Arial Rounded MT Bold" w:cs="Times"/>
          <w:b/>
          <w:color w:val="1A1A1A"/>
          <w:sz w:val="36"/>
          <w:szCs w:val="26"/>
        </w:rPr>
      </w:pPr>
    </w:p>
    <w:p w:rsidR="00A87763" w:rsidRPr="00CF1EA5" w:rsidRDefault="00CF1EA5"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Have you ever had any nicknames as a child or as an adult?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your first memory?</w:t>
      </w:r>
    </w:p>
    <w:p w:rsidR="005F520A" w:rsidRDefault="00A87763" w:rsidP="00A87763">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What is your best childhood memory?</w:t>
      </w:r>
    </w:p>
    <w:p w:rsidR="005F520A" w:rsidRDefault="005F520A" w:rsidP="00A87763">
      <w:pPr>
        <w:rPr>
          <w:rFonts w:ascii="Arial Rounded MT Bold" w:hAnsi="Arial Rounded MT Bold" w:cs="Georgia"/>
          <w:b/>
          <w:bCs/>
          <w:color w:val="353535"/>
          <w:sz w:val="36"/>
          <w:szCs w:val="50"/>
        </w:rPr>
      </w:pPr>
    </w:p>
    <w:p w:rsidR="00A87763" w:rsidRPr="005F520A" w:rsidRDefault="005F520A" w:rsidP="005F520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were you like as a child?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w:t>
      </w:r>
    </w:p>
    <w:p w:rsidR="008E489A"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was </w:t>
      </w:r>
      <w:r>
        <w:rPr>
          <w:rFonts w:ascii="Arial Rounded MT Bold" w:hAnsi="Arial Rounded MT Bold" w:cs="Times"/>
          <w:b/>
          <w:color w:val="1A1A1A"/>
          <w:sz w:val="36"/>
          <w:szCs w:val="26"/>
        </w:rPr>
        <w:t xml:space="preserve">your home and </w:t>
      </w:r>
      <w:r w:rsidRPr="0068751D">
        <w:rPr>
          <w:rFonts w:ascii="Arial Rounded MT Bold" w:hAnsi="Arial Rounded MT Bold" w:cs="Times"/>
          <w:b/>
          <w:color w:val="1A1A1A"/>
          <w:sz w:val="36"/>
          <w:szCs w:val="26"/>
        </w:rPr>
        <w:t>neighborhood you grew up in</w:t>
      </w:r>
      <w:r>
        <w:rPr>
          <w:rFonts w:ascii="Arial Rounded MT Bold" w:hAnsi="Arial Rounded MT Bold" w:cs="Times"/>
          <w:b/>
          <w:color w:val="1A1A1A"/>
          <w:sz w:val="36"/>
          <w:szCs w:val="26"/>
        </w:rPr>
        <w:t xml:space="preserve"> like</w:t>
      </w:r>
      <w:r w:rsidRPr="0068751D">
        <w:rPr>
          <w:rFonts w:ascii="Arial Rounded MT Bold" w:hAnsi="Arial Rounded MT Bold" w:cs="Times"/>
          <w:b/>
          <w:color w:val="1A1A1A"/>
          <w:sz w:val="36"/>
          <w:szCs w:val="26"/>
        </w:rPr>
        <w:t>?</w:t>
      </w:r>
    </w:p>
    <w:p w:rsidR="008E489A" w:rsidRDefault="008E489A" w:rsidP="00A87763">
      <w:pPr>
        <w:widowControl w:val="0"/>
        <w:autoSpaceDE w:val="0"/>
        <w:autoSpaceDN w:val="0"/>
        <w:adjustRightInd w:val="0"/>
        <w:rPr>
          <w:rFonts w:ascii="Arial Rounded MT Bold" w:hAnsi="Arial Rounded MT Bold" w:cs="Times"/>
          <w:b/>
          <w:color w:val="1A1A1A"/>
          <w:sz w:val="36"/>
          <w:szCs w:val="26"/>
        </w:rPr>
      </w:pPr>
    </w:p>
    <w:p w:rsidR="008E489A" w:rsidRPr="0068751D" w:rsidRDefault="008E489A" w:rsidP="008E489A">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big world events do you remember from the time you were growing up?</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i</w:t>
      </w:r>
      <w:r w:rsidR="00CF1EA5">
        <w:rPr>
          <w:rFonts w:ascii="Arial Rounded MT Bold" w:hAnsi="Arial Rounded MT Bold" w:cs="Times"/>
          <w:b/>
          <w:color w:val="1A1A1A"/>
          <w:sz w:val="36"/>
          <w:szCs w:val="26"/>
        </w:rPr>
        <w:t>nventions do you most remember?</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different about growing up today</w:t>
      </w:r>
      <w:r w:rsidR="00CF1EA5">
        <w:rPr>
          <w:rFonts w:ascii="Arial Rounded MT Bold" w:hAnsi="Arial Rounded MT Bold" w:cs="Times"/>
          <w:b/>
          <w:color w:val="1A1A1A"/>
          <w:sz w:val="36"/>
          <w:szCs w:val="26"/>
        </w:rPr>
        <w:t xml:space="preserve"> from when you were growing up?</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When you were a teenager, what did you do for fun?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Did you have a favorite spot to “hang out”?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w:t>
      </w:r>
      <w:r>
        <w:rPr>
          <w:rFonts w:ascii="Arial Rounded MT Bold" w:hAnsi="Arial Rounded MT Bold" w:cs="Times"/>
          <w:b/>
          <w:color w:val="1A1A1A"/>
          <w:sz w:val="36"/>
          <w:szCs w:val="26"/>
        </w:rPr>
        <w:t>at</w:t>
      </w:r>
      <w:r>
        <w:rPr>
          <w:rFonts w:ascii="Arial Rounded MT Bold" w:hAnsi="Arial Rounded MT Bold" w:cs="Arial"/>
          <w:b/>
          <w:color w:val="1A1A1A"/>
          <w:sz w:val="36"/>
          <w:szCs w:val="26"/>
        </w:rPr>
        <w:t xml:space="preserve"> </w:t>
      </w:r>
      <w:r w:rsidRPr="0068751D">
        <w:rPr>
          <w:rFonts w:ascii="Arial Rounded MT Bold" w:hAnsi="Arial Rounded MT Bold" w:cs="Times"/>
          <w:b/>
          <w:color w:val="1A1A1A"/>
          <w:sz w:val="36"/>
          <w:szCs w:val="26"/>
        </w:rPr>
        <w:t xml:space="preserve">time did you have to be home at night?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Did</w:t>
      </w:r>
      <w:r w:rsidR="00CF1EA5">
        <w:rPr>
          <w:rFonts w:ascii="Arial Rounded MT Bold" w:hAnsi="Arial Rounded MT Bold" w:cs="Times"/>
          <w:b/>
          <w:color w:val="1A1A1A"/>
          <w:sz w:val="36"/>
          <w:szCs w:val="26"/>
        </w:rPr>
        <w:t xml:space="preserve"> you ever get into any trouble?</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C0522B" w:rsidP="008E489A">
      <w:pPr>
        <w:widowControl w:val="0"/>
        <w:autoSpaceDE w:val="0"/>
        <w:autoSpaceDN w:val="0"/>
        <w:adjustRightInd w:val="0"/>
        <w:rPr>
          <w:rFonts w:ascii="Arial Rounded MT Bold" w:hAnsi="Arial Rounded MT Bold" w:cs="Times"/>
          <w:b/>
          <w:color w:val="1A1A1A"/>
          <w:sz w:val="36"/>
          <w:szCs w:val="26"/>
        </w:rPr>
      </w:pPr>
      <w:r>
        <w:rPr>
          <w:rFonts w:ascii="Arial Rounded MT Bold" w:hAnsi="Arial Rounded MT Bold" w:cs="Times"/>
          <w:b/>
          <w:color w:val="1A1A1A"/>
          <w:sz w:val="36"/>
          <w:szCs w:val="26"/>
        </w:rPr>
        <w:t>D</w:t>
      </w:r>
      <w:r w:rsidR="008E489A" w:rsidRPr="0068751D">
        <w:rPr>
          <w:rFonts w:ascii="Arial Rounded MT Bold" w:hAnsi="Arial Rounded MT Bold" w:cs="Times"/>
          <w:b/>
          <w:color w:val="1A1A1A"/>
          <w:sz w:val="36"/>
          <w:szCs w:val="26"/>
        </w:rPr>
        <w:t xml:space="preserve">id you learn how to drive?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C0522B" w:rsidP="008E489A">
      <w:pPr>
        <w:widowControl w:val="0"/>
        <w:autoSpaceDE w:val="0"/>
        <w:autoSpaceDN w:val="0"/>
        <w:adjustRightInd w:val="0"/>
        <w:rPr>
          <w:rFonts w:ascii="Arial Rounded MT Bold" w:hAnsi="Arial Rounded MT Bold" w:cs="Times"/>
          <w:b/>
          <w:color w:val="1A1A1A"/>
          <w:sz w:val="36"/>
          <w:szCs w:val="26"/>
        </w:rPr>
      </w:pPr>
      <w:r>
        <w:rPr>
          <w:rFonts w:ascii="Arial Rounded MT Bold" w:hAnsi="Arial Rounded MT Bold" w:cs="Times"/>
          <w:b/>
          <w:color w:val="1A1A1A"/>
          <w:sz w:val="36"/>
          <w:szCs w:val="26"/>
        </w:rPr>
        <w:t>If so, w</w:t>
      </w:r>
      <w:r w:rsidR="008E489A" w:rsidRPr="0068751D">
        <w:rPr>
          <w:rFonts w:ascii="Arial Rounded MT Bold" w:hAnsi="Arial Rounded MT Bold" w:cs="Times"/>
          <w:b/>
          <w:color w:val="1A1A1A"/>
          <w:sz w:val="36"/>
          <w:szCs w:val="26"/>
        </w:rPr>
        <w:t xml:space="preserve">ho taught you?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8E489A" w:rsidRDefault="008E489A" w:rsidP="008E489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w:t>
      </w:r>
      <w:r w:rsidR="00CF1EA5">
        <w:rPr>
          <w:rFonts w:ascii="Arial Rounded MT Bold" w:hAnsi="Arial Rounded MT Bold" w:cs="Times"/>
          <w:b/>
          <w:color w:val="1A1A1A"/>
          <w:sz w:val="36"/>
          <w:szCs w:val="26"/>
        </w:rPr>
        <w:t>age were you when you got</w:t>
      </w:r>
      <w:r w:rsidRPr="0068751D">
        <w:rPr>
          <w:rFonts w:ascii="Arial Rounded MT Bold" w:hAnsi="Arial Rounded MT Bold" w:cs="Times"/>
          <w:b/>
          <w:color w:val="1A1A1A"/>
          <w:sz w:val="36"/>
          <w:szCs w:val="26"/>
        </w:rPr>
        <w:t xml:space="preserve"> your first car </w:t>
      </w:r>
      <w:r w:rsidR="00CF1EA5">
        <w:rPr>
          <w:rFonts w:ascii="Arial Rounded MT Bold" w:hAnsi="Arial Rounded MT Bold" w:cs="Times"/>
          <w:b/>
          <w:color w:val="1A1A1A"/>
          <w:sz w:val="36"/>
          <w:szCs w:val="26"/>
        </w:rPr>
        <w:t xml:space="preserve">and what was it </w:t>
      </w:r>
      <w:r w:rsidRPr="0068751D">
        <w:rPr>
          <w:rFonts w:ascii="Arial Rounded MT Bold" w:hAnsi="Arial Rounded MT Bold" w:cs="Times"/>
          <w:b/>
          <w:color w:val="1A1A1A"/>
          <w:sz w:val="36"/>
          <w:szCs w:val="26"/>
        </w:rPr>
        <w:t xml:space="preserve">like? </w:t>
      </w:r>
    </w:p>
    <w:p w:rsidR="005F520A" w:rsidRDefault="005F520A" w:rsidP="008E489A">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p>
    <w:p w:rsidR="00855FC6" w:rsidRDefault="00A87763" w:rsidP="00A87763">
      <w:pPr>
        <w:widowControl w:val="0"/>
        <w:autoSpaceDE w:val="0"/>
        <w:autoSpaceDN w:val="0"/>
        <w:adjustRightInd w:val="0"/>
        <w:rPr>
          <w:rFonts w:ascii="Arial Rounded MT Bold" w:hAnsi="Arial Rounded MT Bold" w:cs="Times"/>
          <w:b/>
          <w:color w:val="1A1A1A"/>
          <w:sz w:val="52"/>
          <w:szCs w:val="26"/>
        </w:rPr>
      </w:pPr>
      <w:r w:rsidRPr="002E2790">
        <w:rPr>
          <w:rFonts w:ascii="Arial Rounded MT Bold" w:hAnsi="Arial Rounded MT Bold" w:cs="Times"/>
          <w:b/>
          <w:color w:val="1A1A1A"/>
          <w:sz w:val="52"/>
          <w:szCs w:val="26"/>
        </w:rPr>
        <w:t>Adulthood</w:t>
      </w:r>
    </w:p>
    <w:p w:rsidR="00855FC6"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What do you feel most proud of?</w:t>
      </w:r>
    </w:p>
    <w:p w:rsidR="00855FC6" w:rsidRDefault="00855FC6" w:rsidP="00855FC6">
      <w:pPr>
        <w:rPr>
          <w:rFonts w:ascii="Arial Rounded MT Bold" w:hAnsi="Arial Rounded MT Bold" w:cs="Georgia"/>
          <w:b/>
          <w:bCs/>
          <w:color w:val="353535"/>
          <w:sz w:val="36"/>
          <w:szCs w:val="50"/>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are some of the life lessons that you have learned and would like to pass on to your descendants?</w:t>
      </w:r>
    </w:p>
    <w:p w:rsidR="00855FC6" w:rsidRPr="0068751D" w:rsidRDefault="00855FC6" w:rsidP="00855FC6">
      <w:pPr>
        <w:rPr>
          <w:rFonts w:ascii="Arial Rounded MT Bold" w:hAnsi="Arial Rounded MT Bold"/>
          <w:b/>
          <w:sz w:val="36"/>
        </w:rPr>
      </w:pPr>
    </w:p>
    <w:p w:rsidR="00855FC6" w:rsidRPr="0068751D" w:rsidRDefault="00855FC6" w:rsidP="00855FC6">
      <w:pPr>
        <w:widowControl w:val="0"/>
        <w:autoSpaceDE w:val="0"/>
        <w:autoSpaceDN w:val="0"/>
        <w:adjustRightInd w:val="0"/>
        <w:rPr>
          <w:rFonts w:ascii="Arial Rounded MT Bold" w:hAnsi="Arial Rounded MT Bold" w:cs="Georgia"/>
          <w:b/>
          <w:color w:val="353535"/>
          <w:sz w:val="36"/>
          <w:szCs w:val="50"/>
        </w:rPr>
      </w:pPr>
      <w:r w:rsidRPr="0068751D">
        <w:rPr>
          <w:rFonts w:ascii="Arial Rounded MT Bold" w:hAnsi="Arial Rounded MT Bold" w:cs="Georgia"/>
          <w:b/>
          <w:bCs/>
          <w:color w:val="353535"/>
          <w:sz w:val="36"/>
          <w:szCs w:val="50"/>
        </w:rPr>
        <w:t>If you could travel anywhere, where would you go and why?</w:t>
      </w:r>
    </w:p>
    <w:p w:rsidR="00855FC6" w:rsidRPr="0068751D" w:rsidRDefault="00855FC6" w:rsidP="00855FC6">
      <w:pPr>
        <w:rPr>
          <w:rFonts w:ascii="Arial Rounded MT Bold" w:hAnsi="Arial Rounded MT Bold"/>
          <w:b/>
          <w:sz w:val="36"/>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If you could only keep five possessions, what would they be?</w:t>
      </w:r>
    </w:p>
    <w:p w:rsidR="00855FC6" w:rsidRPr="0068751D" w:rsidRDefault="00855FC6" w:rsidP="00855FC6">
      <w:pPr>
        <w:rPr>
          <w:rFonts w:ascii="Arial Rounded MT Bold" w:hAnsi="Arial Rounded MT Bold"/>
          <w:b/>
          <w:sz w:val="36"/>
        </w:rPr>
      </w:pPr>
    </w:p>
    <w:p w:rsidR="00855FC6"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What teacher in school made the most impact on you and why?</w:t>
      </w:r>
    </w:p>
    <w:p w:rsidR="00855FC6" w:rsidRDefault="00855FC6" w:rsidP="00855FC6">
      <w:pPr>
        <w:rPr>
          <w:rFonts w:ascii="Arial Rounded MT Bold" w:hAnsi="Arial Rounded MT Bold" w:cs="Georgia"/>
          <w:b/>
          <w:bCs/>
          <w:color w:val="353535"/>
          <w:sz w:val="36"/>
          <w:szCs w:val="50"/>
        </w:rPr>
      </w:pPr>
    </w:p>
    <w:p w:rsidR="00855FC6"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What was school like? Do you have any stories?</w:t>
      </w:r>
    </w:p>
    <w:p w:rsidR="00855FC6" w:rsidRDefault="00855FC6" w:rsidP="00855FC6">
      <w:pPr>
        <w:rPr>
          <w:rFonts w:ascii="Arial Rounded MT Bold" w:hAnsi="Arial Rounded MT Bold" w:cs="Georgia"/>
          <w:b/>
          <w:bCs/>
          <w:color w:val="353535"/>
          <w:sz w:val="36"/>
          <w:szCs w:val="50"/>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were your favorite subjects in school</w:t>
      </w:r>
      <w:r w:rsidR="00CE7EAB">
        <w:rPr>
          <w:rFonts w:ascii="Arial Rounded MT Bold" w:hAnsi="Arial Rounded MT Bold" w:cs="Helvetica Neue"/>
          <w:b/>
          <w:color w:val="252525"/>
          <w:sz w:val="36"/>
          <w:szCs w:val="28"/>
        </w:rPr>
        <w:t xml:space="preserve"> &amp;</w:t>
      </w:r>
      <w:r w:rsidRPr="0068751D">
        <w:rPr>
          <w:rFonts w:ascii="Arial Rounded MT Bold" w:hAnsi="Arial Rounded MT Bold" w:cs="Helvetica Neue"/>
          <w:b/>
          <w:color w:val="252525"/>
          <w:sz w:val="36"/>
          <w:szCs w:val="28"/>
        </w:rPr>
        <w:t xml:space="preserve"> </w:t>
      </w:r>
      <w:r w:rsidR="00CE7EAB">
        <w:rPr>
          <w:rFonts w:ascii="Arial Rounded MT Bold" w:hAnsi="Arial Rounded MT Bold" w:cs="Helvetica Neue"/>
          <w:b/>
          <w:color w:val="252525"/>
          <w:sz w:val="36"/>
          <w:szCs w:val="28"/>
        </w:rPr>
        <w:t>why?</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subjects did you </w:t>
      </w:r>
      <w:r w:rsidR="00CE7EAB">
        <w:rPr>
          <w:rFonts w:ascii="Arial Rounded MT Bold" w:hAnsi="Arial Rounded MT Bold" w:cs="Helvetica Neue"/>
          <w:b/>
          <w:color w:val="252525"/>
          <w:sz w:val="36"/>
          <w:szCs w:val="28"/>
        </w:rPr>
        <w:t xml:space="preserve">not </w:t>
      </w:r>
      <w:r w:rsidRPr="0068751D">
        <w:rPr>
          <w:rFonts w:ascii="Arial Rounded MT Bold" w:hAnsi="Arial Rounded MT Bold" w:cs="Helvetica Neue"/>
          <w:b/>
          <w:color w:val="252525"/>
          <w:sz w:val="36"/>
          <w:szCs w:val="28"/>
        </w:rPr>
        <w:t>like</w:t>
      </w:r>
      <w:r w:rsidR="00CE7EAB">
        <w:rPr>
          <w:rFonts w:ascii="Arial Rounded MT Bold" w:hAnsi="Arial Rounded MT Bold" w:cs="Helvetica Neue"/>
          <w:b/>
          <w:color w:val="252525"/>
          <w:sz w:val="36"/>
          <w:szCs w:val="28"/>
        </w:rPr>
        <w:t>?</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Default="00CE7EAB"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Are you still friendly with any of your school friends, if so where are they and what are they doing?</w:t>
      </w:r>
    </w:p>
    <w:p w:rsidR="005F520A" w:rsidRDefault="005F520A"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5F520A" w:rsidRDefault="005F520A" w:rsidP="005F520A">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If you could possess one super-human power, what would it be?</w:t>
      </w: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If a newspaper wanted to do a story about you, what would the story be about?</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CE7EAB" w:rsidRDefault="00CE7EAB" w:rsidP="005F520A">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 xml:space="preserve">Are you an animal lover? </w:t>
      </w:r>
      <w:r w:rsidR="00855FC6" w:rsidRPr="0068751D">
        <w:rPr>
          <w:rFonts w:ascii="Arial Rounded MT Bold" w:hAnsi="Arial Rounded MT Bold" w:cs="Helvetica Neue"/>
          <w:b/>
          <w:color w:val="252525"/>
          <w:sz w:val="36"/>
          <w:szCs w:val="28"/>
        </w:rPr>
        <w:t>D</w:t>
      </w:r>
      <w:r w:rsidR="00855FC6">
        <w:rPr>
          <w:rFonts w:ascii="Arial Rounded MT Bold" w:hAnsi="Arial Rounded MT Bold" w:cs="Helvetica Neue"/>
          <w:b/>
          <w:color w:val="252525"/>
          <w:sz w:val="36"/>
          <w:szCs w:val="28"/>
        </w:rPr>
        <w:t>o you have or have</w:t>
      </w:r>
      <w:r w:rsidR="00855FC6" w:rsidRPr="0068751D">
        <w:rPr>
          <w:rFonts w:ascii="Arial Rounded MT Bold" w:hAnsi="Arial Rounded MT Bold" w:cs="Helvetica Neue"/>
          <w:b/>
          <w:color w:val="252525"/>
          <w:sz w:val="36"/>
          <w:szCs w:val="28"/>
        </w:rPr>
        <w:t xml:space="preserve"> you ever ha</w:t>
      </w:r>
      <w:r>
        <w:rPr>
          <w:rFonts w:ascii="Arial Rounded MT Bold" w:hAnsi="Arial Rounded MT Bold" w:cs="Helvetica Neue"/>
          <w:b/>
          <w:color w:val="252525"/>
          <w:sz w:val="36"/>
          <w:szCs w:val="28"/>
        </w:rPr>
        <w:t>d</w:t>
      </w:r>
      <w:r w:rsidR="00855FC6" w:rsidRPr="0068751D">
        <w:rPr>
          <w:rFonts w:ascii="Arial Rounded MT Bold" w:hAnsi="Arial Rounded MT Bold" w:cs="Helvetica Neue"/>
          <w:b/>
          <w:color w:val="252525"/>
          <w:sz w:val="36"/>
          <w:szCs w:val="28"/>
        </w:rPr>
        <w:t xml:space="preserve"> pets? If so, tell us about them.</w:t>
      </w:r>
    </w:p>
    <w:p w:rsidR="00855FC6" w:rsidRPr="005F520A" w:rsidRDefault="00855FC6" w:rsidP="005F520A">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autoSpaceDE w:val="0"/>
        <w:autoSpaceDN w:val="0"/>
        <w:adjustRightInd w:val="0"/>
        <w:rPr>
          <w:rFonts w:ascii="Arial Rounded MT Bold" w:hAnsi="Arial Rounded MT Bold" w:cs="Georgia"/>
          <w:b/>
          <w:color w:val="353535"/>
          <w:sz w:val="36"/>
          <w:szCs w:val="50"/>
        </w:rPr>
      </w:pPr>
      <w:r w:rsidRPr="0068751D">
        <w:rPr>
          <w:rFonts w:ascii="Arial Rounded MT Bold" w:hAnsi="Arial Rounded MT Bold" w:cs="Georgia"/>
          <w:b/>
          <w:bCs/>
          <w:color w:val="353535"/>
          <w:sz w:val="36"/>
          <w:szCs w:val="50"/>
        </w:rPr>
        <w:t>What was o</w:t>
      </w:r>
      <w:r w:rsidR="00CE7EAB">
        <w:rPr>
          <w:rFonts w:ascii="Arial Rounded MT Bold" w:hAnsi="Arial Rounded MT Bold" w:cs="Georgia"/>
          <w:b/>
          <w:bCs/>
          <w:color w:val="353535"/>
          <w:sz w:val="36"/>
          <w:szCs w:val="50"/>
        </w:rPr>
        <w:t>ne of your most defining moments</w:t>
      </w:r>
      <w:r w:rsidRPr="0068751D">
        <w:rPr>
          <w:rFonts w:ascii="Arial Rounded MT Bold" w:hAnsi="Arial Rounded MT Bold" w:cs="Georgia"/>
          <w:b/>
          <w:bCs/>
          <w:color w:val="353535"/>
          <w:sz w:val="36"/>
          <w:szCs w:val="50"/>
        </w:rPr>
        <w:t xml:space="preserve"> in life?</w:t>
      </w:r>
    </w:p>
    <w:p w:rsidR="00855FC6" w:rsidRPr="0068751D" w:rsidRDefault="00855FC6" w:rsidP="00855FC6">
      <w:pPr>
        <w:rPr>
          <w:rFonts w:ascii="Arial Rounded MT Bold" w:hAnsi="Arial Rounded MT Bold"/>
          <w:b/>
          <w:sz w:val="36"/>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Why did you choose that profession?</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What’s your favorite pastime</w:t>
      </w:r>
      <w:r w:rsidRPr="0068751D">
        <w:rPr>
          <w:rFonts w:ascii="Arial Rounded MT Bold" w:hAnsi="Arial Rounded MT Bold" w:cs="Georgia"/>
          <w:b/>
          <w:bCs/>
          <w:color w:val="353535"/>
          <w:sz w:val="36"/>
          <w:szCs w:val="50"/>
        </w:rPr>
        <w:t xml:space="preserve"> time?</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If you won the lottery, what would you do?</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Who do you most admire</w:t>
      </w:r>
      <w:r w:rsidR="00C40ECB">
        <w:rPr>
          <w:rFonts w:ascii="Arial Rounded MT Bold" w:hAnsi="Arial Rounded MT Bold" w:cs="Georgia"/>
          <w:b/>
          <w:bCs/>
          <w:color w:val="353535"/>
          <w:sz w:val="36"/>
          <w:szCs w:val="50"/>
        </w:rPr>
        <w:t xml:space="preserve"> in this world</w:t>
      </w:r>
      <w:r w:rsidRPr="0068751D">
        <w:rPr>
          <w:rFonts w:ascii="Arial Rounded MT Bold" w:hAnsi="Arial Rounded MT Bold" w:cs="Georgia"/>
          <w:b/>
          <w:bCs/>
          <w:color w:val="353535"/>
          <w:sz w:val="36"/>
          <w:szCs w:val="50"/>
        </w:rPr>
        <w:t>?</w:t>
      </w:r>
    </w:p>
    <w:p w:rsidR="00855FC6" w:rsidRPr="0068751D" w:rsidRDefault="00855FC6" w:rsidP="00855FC6">
      <w:pPr>
        <w:rPr>
          <w:rFonts w:ascii="Arial Rounded MT Bold" w:hAnsi="Arial Rounded MT Bold" w:cs="Georgia"/>
          <w:b/>
          <w:bCs/>
          <w:color w:val="353535"/>
          <w:sz w:val="36"/>
          <w:szCs w:val="50"/>
        </w:rPr>
      </w:pPr>
    </w:p>
    <w:p w:rsidR="00855FC6"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 xml:space="preserve">What are your </w:t>
      </w:r>
      <w:r>
        <w:rPr>
          <w:rFonts w:ascii="Arial Rounded MT Bold" w:hAnsi="Arial Rounded MT Bold" w:cs="Georgia"/>
          <w:b/>
          <w:bCs/>
          <w:color w:val="353535"/>
          <w:sz w:val="36"/>
          <w:szCs w:val="50"/>
        </w:rPr>
        <w:t>5</w:t>
      </w:r>
      <w:r w:rsidRPr="0068751D">
        <w:rPr>
          <w:rFonts w:ascii="Arial Rounded MT Bold" w:hAnsi="Arial Rounded MT Bold" w:cs="Georgia"/>
          <w:b/>
          <w:bCs/>
          <w:color w:val="353535"/>
          <w:sz w:val="36"/>
          <w:szCs w:val="50"/>
        </w:rPr>
        <w:t xml:space="preserve"> favorite books and why?</w:t>
      </w:r>
    </w:p>
    <w:p w:rsidR="00855FC6"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What are your 5 favorite movies and why?</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 xml:space="preserve">What </w:t>
      </w:r>
      <w:r>
        <w:rPr>
          <w:rFonts w:ascii="Arial Rounded MT Bold" w:hAnsi="Arial Rounded MT Bold" w:cs="Georgia"/>
          <w:b/>
          <w:bCs/>
          <w:color w:val="353535"/>
          <w:sz w:val="36"/>
          <w:szCs w:val="50"/>
        </w:rPr>
        <w:t>frightens you</w:t>
      </w:r>
      <w:r w:rsidRPr="0068751D">
        <w:rPr>
          <w:rFonts w:ascii="Arial Rounded MT Bold" w:hAnsi="Arial Rounded MT Bold" w:cs="Georgia"/>
          <w:b/>
          <w:bCs/>
          <w:color w:val="353535"/>
          <w:sz w:val="36"/>
          <w:szCs w:val="50"/>
        </w:rPr>
        <w:t>?</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Have you ever been in love</w:t>
      </w:r>
      <w:r w:rsidRPr="0068751D">
        <w:rPr>
          <w:rFonts w:ascii="Arial Rounded MT Bold" w:hAnsi="Arial Rounded MT Bold" w:cs="Georgia"/>
          <w:b/>
          <w:bCs/>
          <w:color w:val="353535"/>
          <w:sz w:val="36"/>
          <w:szCs w:val="50"/>
        </w:rPr>
        <w:t>?</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 xml:space="preserve">What is your </w:t>
      </w:r>
      <w:r>
        <w:rPr>
          <w:rFonts w:ascii="Arial Rounded MT Bold" w:hAnsi="Arial Rounded MT Bold" w:cs="Georgia"/>
          <w:b/>
          <w:bCs/>
          <w:color w:val="353535"/>
          <w:sz w:val="36"/>
          <w:szCs w:val="50"/>
        </w:rPr>
        <w:t>best</w:t>
      </w:r>
      <w:r w:rsidRPr="0068751D">
        <w:rPr>
          <w:rFonts w:ascii="Arial Rounded MT Bold" w:hAnsi="Arial Rounded MT Bold" w:cs="Georgia"/>
          <w:b/>
          <w:bCs/>
          <w:color w:val="353535"/>
          <w:sz w:val="36"/>
          <w:szCs w:val="50"/>
        </w:rPr>
        <w:t xml:space="preserve"> quality?</w:t>
      </w:r>
    </w:p>
    <w:p w:rsidR="00855FC6" w:rsidRPr="0068751D" w:rsidRDefault="00855FC6" w:rsidP="00855FC6">
      <w:pPr>
        <w:rPr>
          <w:rFonts w:ascii="Arial Rounded MT Bold" w:hAnsi="Arial Rounded MT Bold" w:cs="Georgia"/>
          <w:b/>
          <w:bCs/>
          <w:color w:val="353535"/>
          <w:sz w:val="36"/>
          <w:szCs w:val="50"/>
        </w:rPr>
      </w:pPr>
    </w:p>
    <w:p w:rsidR="002704E3"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What was your most embarrassing moment?</w:t>
      </w:r>
    </w:p>
    <w:p w:rsidR="002704E3" w:rsidRDefault="002704E3" w:rsidP="00855FC6">
      <w:pPr>
        <w:rPr>
          <w:rFonts w:ascii="Arial Rounded MT Bold" w:hAnsi="Arial Rounded MT Bold" w:cs="Georgia"/>
          <w:b/>
          <w:bCs/>
          <w:color w:val="353535"/>
          <w:sz w:val="36"/>
          <w:szCs w:val="50"/>
        </w:rPr>
      </w:pPr>
    </w:p>
    <w:p w:rsidR="002704E3" w:rsidRDefault="002704E3" w:rsidP="002704E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are </w:t>
      </w:r>
      <w:r>
        <w:rPr>
          <w:rFonts w:ascii="Arial Rounded MT Bold" w:hAnsi="Arial Rounded MT Bold" w:cs="Helvetica Neue"/>
          <w:b/>
          <w:color w:val="252525"/>
          <w:sz w:val="36"/>
          <w:szCs w:val="28"/>
        </w:rPr>
        <w:t xml:space="preserve">you </w:t>
      </w:r>
      <w:r w:rsidRPr="0068751D">
        <w:rPr>
          <w:rFonts w:ascii="Arial Rounded MT Bold" w:hAnsi="Arial Rounded MT Bold" w:cs="Helvetica Neue"/>
          <w:b/>
          <w:color w:val="252525"/>
          <w:sz w:val="36"/>
          <w:szCs w:val="28"/>
        </w:rPr>
        <w:t>grateful for</w:t>
      </w:r>
      <w:r>
        <w:rPr>
          <w:rFonts w:ascii="Arial Rounded MT Bold" w:hAnsi="Arial Rounded MT Bold" w:cs="Helvetica Neue"/>
          <w:b/>
          <w:color w:val="252525"/>
          <w:sz w:val="36"/>
          <w:szCs w:val="28"/>
        </w:rPr>
        <w:t xml:space="preserve"> in this life</w:t>
      </w:r>
      <w:r w:rsidRPr="0068751D">
        <w:rPr>
          <w:rFonts w:ascii="Arial Rounded MT Bold" w:hAnsi="Arial Rounded MT Bold" w:cs="Helvetica Neue"/>
          <w:b/>
          <w:color w:val="252525"/>
          <w:sz w:val="36"/>
          <w:szCs w:val="28"/>
        </w:rPr>
        <w:t>?</w:t>
      </w:r>
    </w:p>
    <w:p w:rsidR="00855FC6" w:rsidRPr="002704E3" w:rsidRDefault="00855FC6" w:rsidP="002704E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Georgia"/>
          <w:b/>
          <w:bCs/>
          <w:color w:val="353535"/>
          <w:sz w:val="36"/>
          <w:szCs w:val="50"/>
        </w:rPr>
        <w:t xml:space="preserve">If you were president, what is the first thing you would </w:t>
      </w:r>
      <w:r>
        <w:rPr>
          <w:rFonts w:ascii="Arial Rounded MT Bold" w:hAnsi="Arial Rounded MT Bold" w:cs="Georgia"/>
          <w:b/>
          <w:bCs/>
          <w:color w:val="353535"/>
          <w:sz w:val="36"/>
          <w:szCs w:val="50"/>
        </w:rPr>
        <w:t xml:space="preserve">like to </w:t>
      </w:r>
      <w:r w:rsidRPr="0068751D">
        <w:rPr>
          <w:rFonts w:ascii="Arial Rounded MT Bold" w:hAnsi="Arial Rounded MT Bold" w:cs="Georgia"/>
          <w:b/>
          <w:bCs/>
          <w:color w:val="353535"/>
          <w:sz w:val="36"/>
          <w:szCs w:val="50"/>
        </w:rPr>
        <w:t>do?</w:t>
      </w:r>
    </w:p>
    <w:p w:rsidR="00855FC6" w:rsidRDefault="00855FC6" w:rsidP="00855FC6">
      <w:pPr>
        <w:rPr>
          <w:rFonts w:ascii="Arial Rounded MT Bold" w:hAnsi="Arial Rounded MT Bold" w:cs="Georgia"/>
          <w:b/>
          <w:bCs/>
          <w:color w:val="353535"/>
          <w:sz w:val="36"/>
          <w:szCs w:val="50"/>
        </w:rPr>
      </w:pPr>
    </w:p>
    <w:p w:rsidR="00855FC6"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If you could do anything, what would it be?</w:t>
      </w:r>
    </w:p>
    <w:p w:rsidR="00855FC6"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 xml:space="preserve">If you could change </w:t>
      </w:r>
      <w:r w:rsidR="005F520A">
        <w:rPr>
          <w:rFonts w:ascii="Arial Rounded MT Bold" w:hAnsi="Arial Rounded MT Bold" w:cs="Georgia"/>
          <w:b/>
          <w:bCs/>
          <w:color w:val="353535"/>
          <w:sz w:val="36"/>
          <w:szCs w:val="50"/>
        </w:rPr>
        <w:t>any</w:t>
      </w:r>
      <w:r>
        <w:rPr>
          <w:rFonts w:ascii="Arial Rounded MT Bold" w:hAnsi="Arial Rounded MT Bold" w:cs="Georgia"/>
          <w:b/>
          <w:bCs/>
          <w:color w:val="353535"/>
          <w:sz w:val="36"/>
          <w:szCs w:val="50"/>
        </w:rPr>
        <w:t>thing in your life what would it be?</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What age do you feel right now and why?</w:t>
      </w:r>
    </w:p>
    <w:p w:rsidR="00855FC6" w:rsidRPr="0068751D" w:rsidRDefault="00855FC6" w:rsidP="00855FC6">
      <w:pPr>
        <w:rPr>
          <w:rFonts w:ascii="Arial Rounded MT Bold" w:hAnsi="Arial Rounded MT Bold" w:cs="Georgia"/>
          <w:b/>
          <w:bCs/>
          <w:color w:val="353535"/>
          <w:sz w:val="36"/>
          <w:szCs w:val="50"/>
        </w:rPr>
      </w:pPr>
    </w:p>
    <w:p w:rsidR="00855FC6" w:rsidRPr="00C47D10" w:rsidRDefault="00855FC6" w:rsidP="00855FC6">
      <w:pPr>
        <w:widowControl w:val="0"/>
        <w:autoSpaceDE w:val="0"/>
        <w:autoSpaceDN w:val="0"/>
        <w:adjustRightInd w:val="0"/>
        <w:rPr>
          <w:rFonts w:ascii="Arial Rounded MT Bold" w:hAnsi="Arial Rounded MT Bold" w:cs="Georgia"/>
          <w:b/>
          <w:color w:val="353535"/>
          <w:sz w:val="36"/>
          <w:szCs w:val="50"/>
        </w:rPr>
      </w:pPr>
      <w:r w:rsidRPr="0068751D">
        <w:rPr>
          <w:rFonts w:ascii="Arial Rounded MT Bold" w:hAnsi="Arial Rounded MT Bold" w:cs="Georgia"/>
          <w:b/>
          <w:bCs/>
          <w:color w:val="353535"/>
          <w:sz w:val="36"/>
          <w:szCs w:val="50"/>
        </w:rPr>
        <w:t xml:space="preserve">If you could witness any event </w:t>
      </w:r>
      <w:r>
        <w:rPr>
          <w:rFonts w:ascii="Arial Rounded MT Bold" w:hAnsi="Arial Rounded MT Bold" w:cs="Georgia"/>
          <w:b/>
          <w:bCs/>
          <w:color w:val="353535"/>
          <w:sz w:val="36"/>
          <w:szCs w:val="50"/>
        </w:rPr>
        <w:t xml:space="preserve">from any time, </w:t>
      </w:r>
      <w:r w:rsidRPr="0068751D">
        <w:rPr>
          <w:rFonts w:ascii="Arial Rounded MT Bold" w:hAnsi="Arial Rounded MT Bold" w:cs="Georgia"/>
          <w:b/>
          <w:bCs/>
          <w:color w:val="353535"/>
          <w:sz w:val="36"/>
          <w:szCs w:val="50"/>
        </w:rPr>
        <w:t>what would it be?</w:t>
      </w:r>
    </w:p>
    <w:p w:rsidR="00855FC6" w:rsidRPr="0068751D" w:rsidRDefault="00855FC6" w:rsidP="00855FC6">
      <w:pPr>
        <w:rPr>
          <w:rFonts w:ascii="Arial Rounded MT Bold" w:hAnsi="Arial Rounded MT Bold"/>
          <w:b/>
          <w:sz w:val="36"/>
        </w:rPr>
      </w:pPr>
    </w:p>
    <w:p w:rsidR="00855FC6" w:rsidRPr="0068751D" w:rsidRDefault="00855FC6" w:rsidP="00855FC6">
      <w:pPr>
        <w:widowControl w:val="0"/>
        <w:autoSpaceDE w:val="0"/>
        <w:autoSpaceDN w:val="0"/>
        <w:adjustRightInd w:val="0"/>
        <w:rPr>
          <w:rFonts w:ascii="Arial Rounded MT Bold" w:hAnsi="Arial Rounded MT Bold" w:cs="Georgia"/>
          <w:b/>
          <w:color w:val="353535"/>
          <w:sz w:val="36"/>
          <w:szCs w:val="50"/>
        </w:rPr>
      </w:pPr>
      <w:r w:rsidRPr="0068751D">
        <w:rPr>
          <w:rFonts w:ascii="Arial Rounded MT Bold" w:hAnsi="Arial Rounded MT Bold" w:cs="Georgia"/>
          <w:b/>
          <w:bCs/>
          <w:color w:val="353535"/>
          <w:sz w:val="36"/>
          <w:szCs w:val="50"/>
        </w:rPr>
        <w:t>What is a skill you’d like to learn and why?</w:t>
      </w:r>
    </w:p>
    <w:p w:rsidR="00855FC6" w:rsidRPr="0068751D" w:rsidRDefault="00855FC6" w:rsidP="00855FC6">
      <w:pPr>
        <w:rPr>
          <w:rFonts w:ascii="Arial Rounded MT Bold" w:hAnsi="Arial Rounded MT Bold"/>
          <w:b/>
          <w:sz w:val="36"/>
        </w:rPr>
      </w:pPr>
    </w:p>
    <w:p w:rsidR="00855FC6" w:rsidRPr="0068751D" w:rsidRDefault="00855FC6" w:rsidP="00855FC6">
      <w:pPr>
        <w:rPr>
          <w:rFonts w:ascii="Arial Rounded MT Bold" w:hAnsi="Arial Rounded MT Bold" w:cs="Georgia"/>
          <w:b/>
          <w:bCs/>
          <w:color w:val="353535"/>
          <w:sz w:val="36"/>
          <w:szCs w:val="50"/>
        </w:rPr>
      </w:pPr>
      <w:r>
        <w:rPr>
          <w:rFonts w:ascii="Arial Rounded MT Bold" w:hAnsi="Arial Rounded MT Bold" w:cs="Georgia"/>
          <w:b/>
          <w:bCs/>
          <w:color w:val="353535"/>
          <w:sz w:val="36"/>
          <w:szCs w:val="50"/>
        </w:rPr>
        <w:t>What’s on your bucket list?</w:t>
      </w:r>
    </w:p>
    <w:p w:rsidR="00855FC6" w:rsidRPr="0068751D" w:rsidRDefault="00855FC6" w:rsidP="00855FC6">
      <w:pPr>
        <w:rPr>
          <w:rFonts w:ascii="Arial Rounded MT Bold" w:hAnsi="Arial Rounded MT Bold" w:cs="Georgia"/>
          <w:b/>
          <w:bCs/>
          <w:color w:val="353535"/>
          <w:sz w:val="36"/>
          <w:szCs w:val="50"/>
        </w:rPr>
      </w:pPr>
    </w:p>
    <w:p w:rsidR="00855FC6" w:rsidRPr="0068751D" w:rsidRDefault="00855FC6" w:rsidP="00855FC6">
      <w:pPr>
        <w:widowControl w:val="0"/>
        <w:autoSpaceDE w:val="0"/>
        <w:autoSpaceDN w:val="0"/>
        <w:adjustRightInd w:val="0"/>
        <w:rPr>
          <w:rFonts w:ascii="Arial Rounded MT Bold" w:hAnsi="Arial Rounded MT Bold" w:cs="Georgia"/>
          <w:b/>
          <w:color w:val="353535"/>
          <w:sz w:val="36"/>
          <w:szCs w:val="50"/>
        </w:rPr>
      </w:pPr>
      <w:r w:rsidRPr="0068751D">
        <w:rPr>
          <w:rFonts w:ascii="Arial Rounded MT Bold" w:hAnsi="Arial Rounded MT Bold" w:cs="Georgia"/>
          <w:b/>
          <w:bCs/>
          <w:color w:val="353535"/>
          <w:sz w:val="36"/>
          <w:szCs w:val="50"/>
        </w:rPr>
        <w:t>How would your friends describe you?</w:t>
      </w:r>
    </w:p>
    <w:p w:rsidR="00855FC6" w:rsidRDefault="00855FC6" w:rsidP="00C40ECB">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do you see as your greatest strengths?</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were some of the challenges you have had to deal with in your life?</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medical issues have you had to deal with throughout your life?</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C40ECB"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Are</w:t>
      </w:r>
      <w:r w:rsidR="00855FC6" w:rsidRPr="0068751D">
        <w:rPr>
          <w:rFonts w:ascii="Arial Rounded MT Bold" w:hAnsi="Arial Rounded MT Bold" w:cs="Helvetica Neue"/>
          <w:b/>
          <w:color w:val="252525"/>
          <w:sz w:val="36"/>
          <w:szCs w:val="28"/>
        </w:rPr>
        <w:t xml:space="preserve"> there food dishes your mother or father </w:t>
      </w:r>
      <w:r>
        <w:rPr>
          <w:rFonts w:ascii="Arial Rounded MT Bold" w:hAnsi="Arial Rounded MT Bold" w:cs="Helvetica Neue"/>
          <w:b/>
          <w:color w:val="252525"/>
          <w:sz w:val="36"/>
          <w:szCs w:val="28"/>
        </w:rPr>
        <w:t>made</w:t>
      </w:r>
      <w:r w:rsidR="00766CCF">
        <w:rPr>
          <w:rFonts w:ascii="Arial Rounded MT Bold" w:hAnsi="Arial Rounded MT Bold" w:cs="Helvetica Neue"/>
          <w:b/>
          <w:color w:val="252525"/>
          <w:sz w:val="36"/>
          <w:szCs w:val="28"/>
        </w:rPr>
        <w:t xml:space="preserve"> that make</w:t>
      </w:r>
      <w:r>
        <w:rPr>
          <w:rFonts w:ascii="Arial Rounded MT Bold" w:hAnsi="Arial Rounded MT Bold" w:cs="Helvetica Neue"/>
          <w:b/>
          <w:color w:val="252525"/>
          <w:sz w:val="36"/>
          <w:szCs w:val="28"/>
        </w:rPr>
        <w:t xml:space="preserve"> you think of them</w:t>
      </w:r>
      <w:r w:rsidR="00855FC6" w:rsidRPr="0068751D">
        <w:rPr>
          <w:rFonts w:ascii="Arial Rounded MT Bold" w:hAnsi="Arial Rounded MT Bold" w:cs="Helvetica Neue"/>
          <w:b/>
          <w:color w:val="252525"/>
          <w:sz w:val="36"/>
          <w:szCs w:val="28"/>
        </w:rPr>
        <w:t>?</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766CCF" w:rsidRDefault="00766CCF" w:rsidP="00766CCF">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a</w:t>
      </w:r>
      <w:r>
        <w:rPr>
          <w:rFonts w:ascii="Arial Rounded MT Bold" w:hAnsi="Arial Rounded MT Bold" w:cs="Helvetica Neue"/>
          <w:b/>
          <w:color w:val="252525"/>
          <w:sz w:val="36"/>
          <w:szCs w:val="28"/>
        </w:rPr>
        <w:t>re some of your talents and</w:t>
      </w:r>
      <w:r w:rsidRPr="0068751D">
        <w:rPr>
          <w:rFonts w:ascii="Arial Rounded MT Bold" w:hAnsi="Arial Rounded MT Bold" w:cs="Helvetica Neue"/>
          <w:b/>
          <w:color w:val="252525"/>
          <w:sz w:val="36"/>
          <w:szCs w:val="28"/>
        </w:rPr>
        <w:t xml:space="preserve"> how </w:t>
      </w:r>
      <w:r>
        <w:rPr>
          <w:rFonts w:ascii="Arial Rounded MT Bold" w:hAnsi="Arial Rounded MT Bold" w:cs="Helvetica Neue"/>
          <w:b/>
          <w:color w:val="252525"/>
          <w:sz w:val="36"/>
          <w:szCs w:val="28"/>
        </w:rPr>
        <w:t>did you discover</w:t>
      </w:r>
      <w:r w:rsidRPr="0068751D">
        <w:rPr>
          <w:rFonts w:ascii="Arial Rounded MT Bold" w:hAnsi="Arial Rounded MT Bold" w:cs="Helvetica Neue"/>
          <w:b/>
          <w:color w:val="252525"/>
          <w:sz w:val="36"/>
          <w:szCs w:val="28"/>
        </w:rPr>
        <w:t xml:space="preserve"> them</w:t>
      </w:r>
      <w:r>
        <w:rPr>
          <w:rFonts w:ascii="Arial Rounded MT Bold" w:hAnsi="Arial Rounded MT Bold" w:cs="Helvetica Neue"/>
          <w:b/>
          <w:color w:val="252525"/>
          <w:sz w:val="36"/>
          <w:szCs w:val="28"/>
        </w:rPr>
        <w:t>?</w:t>
      </w:r>
      <w:r w:rsidRPr="0068751D">
        <w:rPr>
          <w:rFonts w:ascii="Arial Rounded MT Bold" w:hAnsi="Arial Rounded MT Bold" w:cs="Helvetica Neue"/>
          <w:b/>
          <w:color w:val="252525"/>
          <w:sz w:val="36"/>
          <w:szCs w:val="28"/>
        </w:rPr>
        <w:t xml:space="preserve"> </w:t>
      </w:r>
    </w:p>
    <w:p w:rsidR="00766CCF" w:rsidRDefault="00766CCF"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766CCF" w:rsidRPr="0068751D" w:rsidRDefault="00766CCF" w:rsidP="00766CCF">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are </w:t>
      </w:r>
      <w:r>
        <w:rPr>
          <w:rFonts w:ascii="Arial Rounded MT Bold" w:hAnsi="Arial Rounded MT Bold" w:cs="Helvetica Neue"/>
          <w:b/>
          <w:color w:val="252525"/>
          <w:sz w:val="36"/>
          <w:szCs w:val="28"/>
        </w:rPr>
        <w:t xml:space="preserve">you </w:t>
      </w:r>
      <w:r w:rsidRPr="0068751D">
        <w:rPr>
          <w:rFonts w:ascii="Arial Rounded MT Bold" w:hAnsi="Arial Rounded MT Bold" w:cs="Helvetica Neue"/>
          <w:b/>
          <w:color w:val="252525"/>
          <w:sz w:val="36"/>
          <w:szCs w:val="28"/>
        </w:rPr>
        <w:t>grateful for</w:t>
      </w:r>
      <w:r>
        <w:rPr>
          <w:rFonts w:ascii="Arial Rounded MT Bold" w:hAnsi="Arial Rounded MT Bold" w:cs="Helvetica Neue"/>
          <w:b/>
          <w:color w:val="252525"/>
          <w:sz w:val="36"/>
          <w:szCs w:val="28"/>
        </w:rPr>
        <w:t xml:space="preserve"> in this life</w:t>
      </w:r>
      <w:r w:rsidRPr="0068751D">
        <w:rPr>
          <w:rFonts w:ascii="Arial Rounded MT Bold" w:hAnsi="Arial Rounded MT Bold" w:cs="Helvetica Neue"/>
          <w:b/>
          <w:color w:val="252525"/>
          <w:sz w:val="36"/>
          <w:szCs w:val="28"/>
        </w:rPr>
        <w:t>?</w:t>
      </w:r>
    </w:p>
    <w:p w:rsidR="00766CCF" w:rsidRDefault="00766CCF"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766CCF"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Has any</w:t>
      </w:r>
      <w:r w:rsidRPr="0068751D">
        <w:rPr>
          <w:rFonts w:ascii="Arial Rounded MT Bold" w:hAnsi="Arial Rounded MT Bold" w:cs="Helvetica Neue"/>
          <w:b/>
          <w:color w:val="252525"/>
          <w:sz w:val="36"/>
          <w:szCs w:val="28"/>
        </w:rPr>
        <w:t xml:space="preserve"> significant events or experiences </w:t>
      </w:r>
      <w:r>
        <w:rPr>
          <w:rFonts w:ascii="Arial Rounded MT Bold" w:hAnsi="Arial Rounded MT Bold" w:cs="Helvetica Neue"/>
          <w:b/>
          <w:color w:val="252525"/>
          <w:sz w:val="36"/>
          <w:szCs w:val="28"/>
        </w:rPr>
        <w:t>effected you, if so how?</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are some personal values that are important to you? </w:t>
      </w:r>
    </w:p>
    <w:p w:rsidR="00766CCF" w:rsidRDefault="00766CCF"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766CCF" w:rsidRPr="0068751D" w:rsidRDefault="00766CCF" w:rsidP="00766CCF">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were some of the jobs you had throughout your life? </w:t>
      </w:r>
      <w:r>
        <w:rPr>
          <w:rFonts w:ascii="Arial Rounded MT Bold" w:hAnsi="Arial Rounded MT Bold" w:cs="Helvetica Neue"/>
          <w:b/>
          <w:color w:val="252525"/>
          <w:sz w:val="36"/>
          <w:szCs w:val="28"/>
        </w:rPr>
        <w:t xml:space="preserve">Have you any </w:t>
      </w:r>
      <w:r w:rsidRPr="0068751D">
        <w:rPr>
          <w:rFonts w:ascii="Arial Rounded MT Bold" w:hAnsi="Arial Rounded MT Bold" w:cs="Helvetica Neue"/>
          <w:b/>
          <w:color w:val="252525"/>
          <w:sz w:val="36"/>
          <w:szCs w:val="28"/>
        </w:rPr>
        <w:t xml:space="preserve">memorable experiences </w:t>
      </w:r>
      <w:r>
        <w:rPr>
          <w:rFonts w:ascii="Arial Rounded MT Bold" w:hAnsi="Arial Rounded MT Bold" w:cs="Helvetica Neue"/>
          <w:b/>
          <w:color w:val="252525"/>
          <w:sz w:val="36"/>
          <w:szCs w:val="28"/>
        </w:rPr>
        <w:t>from them?</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 xml:space="preserve">Is there anybody </w:t>
      </w:r>
      <w:r w:rsidRPr="0068751D">
        <w:rPr>
          <w:rFonts w:ascii="Arial Rounded MT Bold" w:hAnsi="Arial Rounded MT Bold" w:cs="Helvetica Neue"/>
          <w:b/>
          <w:color w:val="252525"/>
          <w:sz w:val="36"/>
          <w:szCs w:val="28"/>
        </w:rPr>
        <w:t>who ha</w:t>
      </w:r>
      <w:r>
        <w:rPr>
          <w:rFonts w:ascii="Arial Rounded MT Bold" w:hAnsi="Arial Rounded MT Bold" w:cs="Helvetica Neue"/>
          <w:b/>
          <w:color w:val="252525"/>
          <w:sz w:val="36"/>
          <w:szCs w:val="28"/>
        </w:rPr>
        <w:t xml:space="preserve">s had a </w:t>
      </w:r>
      <w:r w:rsidRPr="0068751D">
        <w:rPr>
          <w:rFonts w:ascii="Arial Rounded MT Bold" w:hAnsi="Arial Rounded MT Bold" w:cs="Helvetica Neue"/>
          <w:b/>
          <w:color w:val="252525"/>
          <w:sz w:val="36"/>
          <w:szCs w:val="28"/>
        </w:rPr>
        <w:t>memorable influence on your life</w:t>
      </w:r>
      <w:r>
        <w:rPr>
          <w:rFonts w:ascii="Arial Rounded MT Bold" w:hAnsi="Arial Rounded MT Bold" w:cs="Helvetica Neue"/>
          <w:b/>
          <w:color w:val="252525"/>
          <w:sz w:val="36"/>
          <w:szCs w:val="28"/>
        </w:rPr>
        <w:t xml:space="preserve"> and if so, why</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Name</w:t>
      </w:r>
      <w:r w:rsidRPr="0068751D">
        <w:rPr>
          <w:rFonts w:ascii="Arial Rounded MT Bold" w:hAnsi="Arial Rounded MT Bold" w:cs="Helvetica Neue"/>
          <w:b/>
          <w:color w:val="252525"/>
          <w:sz w:val="36"/>
          <w:szCs w:val="28"/>
        </w:rPr>
        <w:t xml:space="preserve"> </w:t>
      </w:r>
      <w:r w:rsidR="00766CCF">
        <w:rPr>
          <w:rFonts w:ascii="Arial Rounded MT Bold" w:hAnsi="Arial Rounded MT Bold" w:cs="Helvetica Neue"/>
          <w:b/>
          <w:color w:val="252525"/>
          <w:sz w:val="36"/>
          <w:szCs w:val="28"/>
        </w:rPr>
        <w:t>a few</w:t>
      </w:r>
      <w:r w:rsidRPr="0068751D">
        <w:rPr>
          <w:rFonts w:ascii="Arial Rounded MT Bold" w:hAnsi="Arial Rounded MT Bold" w:cs="Helvetica Neue"/>
          <w:b/>
          <w:color w:val="252525"/>
          <w:sz w:val="36"/>
          <w:szCs w:val="28"/>
        </w:rPr>
        <w:t xml:space="preserve"> things about you</w:t>
      </w:r>
      <w:r w:rsidR="00766CCF">
        <w:rPr>
          <w:rFonts w:ascii="Arial Rounded MT Bold" w:hAnsi="Arial Rounded MT Bold" w:cs="Helvetica Neue"/>
          <w:b/>
          <w:color w:val="252525"/>
          <w:sz w:val="36"/>
          <w:szCs w:val="28"/>
        </w:rPr>
        <w:t>rself that make you</w:t>
      </w:r>
      <w:r>
        <w:rPr>
          <w:rFonts w:ascii="Arial Rounded MT Bold" w:hAnsi="Arial Rounded MT Bold" w:cs="Helvetica Neue"/>
          <w:b/>
          <w:color w:val="252525"/>
          <w:sz w:val="36"/>
          <w:szCs w:val="28"/>
        </w:rPr>
        <w:t xml:space="preserve"> you</w:t>
      </w:r>
      <w:r w:rsidRPr="0068751D">
        <w:rPr>
          <w:rFonts w:ascii="Arial Rounded MT Bold" w:hAnsi="Arial Rounded MT Bold" w:cs="Helvetica Neue"/>
          <w:b/>
          <w:color w:val="252525"/>
          <w:sz w:val="36"/>
          <w:szCs w:val="28"/>
        </w:rPr>
        <w:t>?</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makes you </w:t>
      </w:r>
      <w:r>
        <w:rPr>
          <w:rFonts w:ascii="Arial Rounded MT Bold" w:hAnsi="Arial Rounded MT Bold" w:cs="Helvetica Neue"/>
          <w:b/>
          <w:color w:val="252525"/>
          <w:sz w:val="36"/>
          <w:szCs w:val="28"/>
        </w:rPr>
        <w:t>really happy or excited?</w:t>
      </w: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H</w:t>
      </w:r>
      <w:r w:rsidRPr="0068751D">
        <w:rPr>
          <w:rFonts w:ascii="Arial Rounded MT Bold" w:hAnsi="Arial Rounded MT Bold" w:cs="Helvetica Neue"/>
          <w:b/>
          <w:color w:val="252525"/>
          <w:sz w:val="36"/>
          <w:szCs w:val="28"/>
        </w:rPr>
        <w:t xml:space="preserve">ave you lived many places during your lifetime? </w:t>
      </w:r>
      <w:r>
        <w:rPr>
          <w:rFonts w:ascii="Arial Rounded MT Bold" w:hAnsi="Arial Rounded MT Bold" w:cs="Helvetica Neue"/>
          <w:b/>
          <w:color w:val="252525"/>
          <w:sz w:val="36"/>
          <w:szCs w:val="28"/>
        </w:rPr>
        <w:t>If so what was each place like and why did you go there</w:t>
      </w:r>
      <w:r w:rsidRPr="0068751D">
        <w:rPr>
          <w:rFonts w:ascii="Arial Rounded MT Bold" w:hAnsi="Arial Rounded MT Bold" w:cs="Helvetica Neue"/>
          <w:b/>
          <w:color w:val="252525"/>
          <w:sz w:val="36"/>
          <w:szCs w:val="28"/>
        </w:rPr>
        <w:t>.</w:t>
      </w: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855FC6"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If you could go back in time and do th</w:t>
      </w:r>
      <w:r>
        <w:rPr>
          <w:rFonts w:ascii="Arial Rounded MT Bold" w:hAnsi="Arial Rounded MT Bold" w:cs="Helvetica Neue"/>
          <w:b/>
          <w:color w:val="252525"/>
          <w:sz w:val="36"/>
          <w:szCs w:val="28"/>
        </w:rPr>
        <w:t xml:space="preserve">ings over again, what would you </w:t>
      </w:r>
      <w:r w:rsidRPr="0068751D">
        <w:rPr>
          <w:rFonts w:ascii="Arial Rounded MT Bold" w:hAnsi="Arial Rounded MT Bold" w:cs="Helvetica Neue"/>
          <w:b/>
          <w:color w:val="252525"/>
          <w:sz w:val="36"/>
          <w:szCs w:val="28"/>
        </w:rPr>
        <w:t>change?</w:t>
      </w:r>
    </w:p>
    <w:p w:rsidR="00855FC6" w:rsidRPr="0068751D" w:rsidRDefault="00855FC6" w:rsidP="00855FC6">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5209AF" w:rsidRDefault="00855FC6" w:rsidP="005209AF">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 xml:space="preserve">Where have you traveled and where was best and why?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is my father/</w:t>
      </w:r>
      <w:r w:rsidR="00CF1EA5">
        <w:rPr>
          <w:rFonts w:ascii="Arial Rounded MT Bold" w:hAnsi="Arial Rounded MT Bold" w:cs="Times"/>
          <w:b/>
          <w:color w:val="1A1A1A"/>
          <w:sz w:val="36"/>
          <w:szCs w:val="26"/>
        </w:rPr>
        <w:t>mother like</w:t>
      </w:r>
      <w:r>
        <w:rPr>
          <w:rFonts w:ascii="Arial Rounded MT Bold" w:hAnsi="Arial Rounded MT Bold" w:cs="Times"/>
          <w:b/>
          <w:color w:val="1A1A1A"/>
          <w:sz w:val="36"/>
          <w:szCs w:val="26"/>
        </w:rPr>
        <w:t>/</w:t>
      </w:r>
      <w:r w:rsidR="00CF1EA5">
        <w:rPr>
          <w:rFonts w:ascii="Arial Rounded MT Bold" w:hAnsi="Arial Rounded MT Bold" w:cs="Times"/>
          <w:b/>
          <w:color w:val="1A1A1A"/>
          <w:sz w:val="36"/>
          <w:szCs w:val="26"/>
        </w:rPr>
        <w:t xml:space="preserve">Unlike </w:t>
      </w:r>
      <w:proofErr w:type="gramStart"/>
      <w:r w:rsidR="00CF1EA5">
        <w:rPr>
          <w:rFonts w:ascii="Arial Rounded MT Bold" w:hAnsi="Arial Rounded MT Bold" w:cs="Times"/>
          <w:b/>
          <w:color w:val="1A1A1A"/>
          <w:sz w:val="36"/>
          <w:szCs w:val="26"/>
        </w:rPr>
        <w:t>me</w:t>
      </w:r>
      <w:proofErr w:type="gramEnd"/>
      <w:r w:rsidR="00CF1EA5">
        <w:rPr>
          <w:rFonts w:ascii="Arial Rounded MT Bold" w:hAnsi="Arial Rounded MT Bold" w:cs="Times"/>
          <w:b/>
          <w:color w:val="1A1A1A"/>
          <w:sz w:val="36"/>
          <w:szCs w:val="26"/>
        </w:rPr>
        <w:t>?</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remember about me when I was born?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about when I was younger than I am now?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the best thing about being a parent? A grandparent?</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C196E" w:rsidRDefault="00A87763" w:rsidP="00A87763">
      <w:pPr>
        <w:widowControl w:val="0"/>
        <w:autoSpaceDE w:val="0"/>
        <w:autoSpaceDN w:val="0"/>
        <w:adjustRightInd w:val="0"/>
        <w:rPr>
          <w:rFonts w:ascii="Arial Rounded MT Bold" w:hAnsi="Arial Rounded MT Bold" w:cs="Arial"/>
          <w:b/>
          <w:color w:val="1A1A1A"/>
          <w:sz w:val="52"/>
          <w:szCs w:val="26"/>
        </w:rPr>
      </w:pPr>
      <w:r w:rsidRPr="006C196E">
        <w:rPr>
          <w:rFonts w:ascii="Arial Rounded MT Bold" w:hAnsi="Arial Rounded MT Bold" w:cs="Times"/>
          <w:b/>
          <w:color w:val="1A1A1A"/>
          <w:sz w:val="52"/>
          <w:szCs w:val="26"/>
        </w:rPr>
        <w:t>Identity</w:t>
      </w:r>
    </w:p>
    <w:p w:rsidR="00CF1EA5" w:rsidRDefault="00CF1EA5"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Do you know the meaning of your family name? </w:t>
      </w:r>
    </w:p>
    <w:p w:rsidR="00CF1EA5" w:rsidRDefault="00CF1EA5"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Are there stories about the origins of your family name? </w:t>
      </w:r>
    </w:p>
    <w:p w:rsidR="00CF1EA5" w:rsidRDefault="00CF1EA5"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Have you ever had any nicknames as a child or as an adult? </w:t>
      </w:r>
    </w:p>
    <w:p w:rsidR="00A87763" w:rsidRDefault="00CF1EA5" w:rsidP="00A87763">
      <w:pPr>
        <w:widowControl w:val="0"/>
        <w:autoSpaceDE w:val="0"/>
        <w:autoSpaceDN w:val="0"/>
        <w:adjustRightInd w:val="0"/>
        <w:rPr>
          <w:rFonts w:ascii="Arial Rounded MT Bold" w:hAnsi="Arial Rounded MT Bold" w:cs="Times"/>
          <w:b/>
          <w:color w:val="1A1A1A"/>
          <w:sz w:val="36"/>
          <w:szCs w:val="26"/>
        </w:rPr>
      </w:pPr>
      <w:r>
        <w:rPr>
          <w:rFonts w:ascii="Arial Rounded MT Bold" w:hAnsi="Arial Rounded MT Bold" w:cs="Times"/>
          <w:b/>
          <w:color w:val="1A1A1A"/>
          <w:sz w:val="36"/>
          <w:szCs w:val="26"/>
        </w:rPr>
        <w:t>Where did they come from?</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How are you like</w:t>
      </w:r>
      <w:r>
        <w:rPr>
          <w:rFonts w:ascii="Arial Rounded MT Bold" w:hAnsi="Arial Rounded MT Bold" w:cs="Times"/>
          <w:b/>
          <w:color w:val="1A1A1A"/>
          <w:sz w:val="36"/>
          <w:szCs w:val="26"/>
        </w:rPr>
        <w:t xml:space="preserve"> /</w:t>
      </w:r>
      <w:r w:rsidRPr="00637F67">
        <w:rPr>
          <w:rFonts w:ascii="Arial Rounded MT Bold" w:hAnsi="Arial Rounded MT Bold" w:cs="Times"/>
          <w:b/>
          <w:color w:val="1A1A1A"/>
          <w:sz w:val="36"/>
          <w:szCs w:val="26"/>
        </w:rPr>
        <w:t xml:space="preserve"> </w:t>
      </w:r>
      <w:proofErr w:type="gramStart"/>
      <w:r w:rsidRPr="0068751D">
        <w:rPr>
          <w:rFonts w:ascii="Arial Rounded MT Bold" w:hAnsi="Arial Rounded MT Bold" w:cs="Times"/>
          <w:b/>
          <w:color w:val="1A1A1A"/>
          <w:sz w:val="36"/>
          <w:szCs w:val="26"/>
        </w:rPr>
        <w:t>Unlike</w:t>
      </w:r>
      <w:proofErr w:type="gramEnd"/>
      <w:r w:rsidRPr="0068751D">
        <w:rPr>
          <w:rFonts w:ascii="Arial Rounded MT Bold" w:hAnsi="Arial Rounded MT Bold" w:cs="Times"/>
          <w:b/>
          <w:color w:val="1A1A1A"/>
          <w:sz w:val="36"/>
          <w:szCs w:val="26"/>
        </w:rPr>
        <w:t xml:space="preserve"> your mother? How are y</w:t>
      </w:r>
      <w:r>
        <w:rPr>
          <w:rFonts w:ascii="Arial Rounded MT Bold" w:hAnsi="Arial Rounded MT Bold" w:cs="Times"/>
          <w:b/>
          <w:color w:val="1A1A1A"/>
          <w:sz w:val="36"/>
          <w:szCs w:val="26"/>
        </w:rPr>
        <w:t xml:space="preserve">ou like / </w:t>
      </w:r>
      <w:proofErr w:type="gramStart"/>
      <w:r>
        <w:rPr>
          <w:rFonts w:ascii="Arial Rounded MT Bold" w:hAnsi="Arial Rounded MT Bold" w:cs="Times"/>
          <w:b/>
          <w:color w:val="1A1A1A"/>
          <w:sz w:val="36"/>
          <w:szCs w:val="26"/>
        </w:rPr>
        <w:t>Unlike</w:t>
      </w:r>
      <w:proofErr w:type="gramEnd"/>
      <w:r>
        <w:rPr>
          <w:rFonts w:ascii="Arial Rounded MT Bold" w:hAnsi="Arial Rounded MT Bold" w:cs="Times"/>
          <w:b/>
          <w:color w:val="1A1A1A"/>
          <w:sz w:val="36"/>
          <w:szCs w:val="26"/>
        </w:rPr>
        <w:t xml:space="preserve"> your father? </w:t>
      </w:r>
      <w:r w:rsidRPr="0068751D">
        <w:rPr>
          <w:rFonts w:ascii="Arial Rounded MT Bold" w:hAnsi="Arial Rounded MT Bold" w:cs="Times"/>
          <w:b/>
          <w:color w:val="1A1A1A"/>
          <w:sz w:val="36"/>
          <w:szCs w:val="26"/>
        </w:rPr>
        <w:t>What was most important to your parents?</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Do you feel you’re like any of your grandparents? In what ways</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are your children like</w:t>
      </w:r>
      <w:r>
        <w:rPr>
          <w:rFonts w:ascii="Arial Rounded MT Bold" w:hAnsi="Arial Rounded MT Bold" w:cs="Times"/>
          <w:b/>
          <w:color w:val="1A1A1A"/>
          <w:sz w:val="36"/>
          <w:szCs w:val="26"/>
        </w:rPr>
        <w:t xml:space="preserve"> /</w:t>
      </w:r>
      <w:r w:rsidRPr="00637F67">
        <w:rPr>
          <w:rFonts w:ascii="Arial Rounded MT Bold" w:hAnsi="Arial Rounded MT Bold" w:cs="Times"/>
          <w:b/>
          <w:color w:val="1A1A1A"/>
          <w:sz w:val="36"/>
          <w:szCs w:val="26"/>
        </w:rPr>
        <w:t xml:space="preserve"> </w:t>
      </w:r>
      <w:proofErr w:type="gramStart"/>
      <w:r w:rsidRPr="0068751D">
        <w:rPr>
          <w:rFonts w:ascii="Arial Rounded MT Bold" w:hAnsi="Arial Rounded MT Bold" w:cs="Times"/>
          <w:b/>
          <w:color w:val="1A1A1A"/>
          <w:sz w:val="36"/>
          <w:szCs w:val="26"/>
        </w:rPr>
        <w:t>Unlike</w:t>
      </w:r>
      <w:proofErr w:type="gramEnd"/>
      <w:r w:rsidRPr="0068751D">
        <w:rPr>
          <w:rFonts w:ascii="Arial Rounded MT Bold" w:hAnsi="Arial Rounded MT Bold" w:cs="Times"/>
          <w:b/>
          <w:color w:val="1A1A1A"/>
          <w:sz w:val="36"/>
          <w:szCs w:val="26"/>
        </w:rPr>
        <w:t xml:space="preserve"> you?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do you think are your three best qualities? Your three worst</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Which do you think you have the most of: talent, intelligence, education, or persistence?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has it helped</w:t>
      </w:r>
      <w:r>
        <w:rPr>
          <w:rFonts w:ascii="Arial Rounded MT Bold" w:hAnsi="Arial Rounded MT Bold" w:cs="Arial"/>
          <w:b/>
          <w:color w:val="1A1A1A"/>
          <w:sz w:val="36"/>
          <w:szCs w:val="26"/>
        </w:rPr>
        <w:t xml:space="preserve"> </w:t>
      </w:r>
      <w:r w:rsidRPr="0068751D">
        <w:rPr>
          <w:rFonts w:ascii="Arial Rounded MT Bold" w:hAnsi="Arial Rounded MT Bold" w:cs="Times"/>
          <w:b/>
          <w:color w:val="1A1A1A"/>
          <w:sz w:val="36"/>
          <w:szCs w:val="26"/>
        </w:rPr>
        <w:t>you in your life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Do you have any special sayings or expressions</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your favorite book and why? What’s your favorite movie and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Who are three people in history you admire most and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have been the three biggest news events during your lifetime and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If you could travel into the future, would you rather see something that specifically relates to you, or</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roofErr w:type="gramStart"/>
      <w:r w:rsidRPr="0068751D">
        <w:rPr>
          <w:rFonts w:ascii="Arial Rounded MT Bold" w:hAnsi="Arial Rounded MT Bold" w:cs="Times"/>
          <w:b/>
          <w:color w:val="1A1A1A"/>
          <w:sz w:val="36"/>
          <w:szCs w:val="26"/>
        </w:rPr>
        <w:t>something</w:t>
      </w:r>
      <w:proofErr w:type="gramEnd"/>
      <w:r w:rsidRPr="0068751D">
        <w:rPr>
          <w:rFonts w:ascii="Arial Rounded MT Bold" w:hAnsi="Arial Rounded MT Bold" w:cs="Times"/>
          <w:b/>
          <w:color w:val="1A1A1A"/>
          <w:sz w:val="36"/>
          <w:szCs w:val="26"/>
        </w:rPr>
        <w:t xml:space="preserve"> that relates to the future of the country in general?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If you could have three wishes, what would they be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If you won $1</w:t>
      </w:r>
      <w:r>
        <w:rPr>
          <w:rFonts w:ascii="Arial Rounded MT Bold" w:hAnsi="Arial Rounded MT Bold" w:cs="Times"/>
          <w:b/>
          <w:color w:val="1A1A1A"/>
          <w:sz w:val="36"/>
          <w:szCs w:val="26"/>
        </w:rPr>
        <w:t>00</w:t>
      </w:r>
      <w:r w:rsidRPr="0068751D">
        <w:rPr>
          <w:rFonts w:ascii="Arial Rounded MT Bold" w:hAnsi="Arial Rounded MT Bold" w:cs="Times"/>
          <w:b/>
          <w:color w:val="1A1A1A"/>
          <w:sz w:val="36"/>
          <w:szCs w:val="26"/>
        </w:rPr>
        <w:t xml:space="preserve"> million tomorrow, what would you do with the money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the highest honor or award you’ve ever received</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the most memorable phone call you’ve ever received</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the best compliment you ever received</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kinds of things bring you the most pleasure now? When you were a younger adult? A child?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things frighten you now?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frightened you when you were a younger adult? A child?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the one thing you’ve always wanted but still don’t have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Do you feel differently about yourself now from how you felt when you were younger?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think has stayed the same about you throughout life?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do you think has changed?</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34"/>
        </w:rPr>
      </w:pPr>
    </w:p>
    <w:p w:rsidR="00A87763" w:rsidRDefault="00A87763" w:rsidP="00A87763">
      <w:pPr>
        <w:widowControl w:val="0"/>
        <w:autoSpaceDE w:val="0"/>
        <w:autoSpaceDN w:val="0"/>
        <w:adjustRightInd w:val="0"/>
        <w:rPr>
          <w:rFonts w:ascii="Arial Rounded MT Bold" w:hAnsi="Arial Rounded MT Bold" w:cs="Times"/>
          <w:b/>
          <w:color w:val="1A1A1A"/>
          <w:sz w:val="36"/>
          <w:szCs w:val="34"/>
        </w:rPr>
      </w:pPr>
    </w:p>
    <w:p w:rsidR="00A87763" w:rsidRPr="00637F67" w:rsidRDefault="00A87763" w:rsidP="00A87763">
      <w:pPr>
        <w:widowControl w:val="0"/>
        <w:autoSpaceDE w:val="0"/>
        <w:autoSpaceDN w:val="0"/>
        <w:adjustRightInd w:val="0"/>
        <w:rPr>
          <w:rFonts w:ascii="Arial Rounded MT Bold" w:hAnsi="Arial Rounded MT Bold" w:cs="Arial"/>
          <w:b/>
          <w:color w:val="1A1A1A"/>
          <w:sz w:val="52"/>
          <w:szCs w:val="26"/>
        </w:rPr>
      </w:pPr>
      <w:r w:rsidRPr="00637F67">
        <w:rPr>
          <w:rFonts w:ascii="Arial Rounded MT Bold" w:hAnsi="Arial Rounded MT Bold" w:cs="Times"/>
          <w:b/>
          <w:color w:val="1A1A1A"/>
          <w:sz w:val="52"/>
          <w:szCs w:val="26"/>
        </w:rPr>
        <w:t>The Present</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Do you have any hobbies or special interests?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Do you enjoy any particular sports</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What’s your typical day like now?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How is it different from your daily routines in the past?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Is the present better or worse than when you were younger</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do you do for fun</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Who do you trust and depend on</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things are most important to you now?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have your dreams and goals changed through your life</w:t>
      </w:r>
      <w:proofErr w:type="gramStart"/>
      <w:r w:rsidRPr="0068751D">
        <w:rPr>
          <w:rFonts w:ascii="Arial Rounded MT Bold" w:hAnsi="Arial Rounded MT Bold" w:cs="Times"/>
          <w:b/>
          <w:color w:val="1A1A1A"/>
          <w:sz w:val="36"/>
          <w:szCs w:val="26"/>
        </w:rPr>
        <w:t>? </w:t>
      </w:r>
      <w:proofErr w:type="gramEnd"/>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do you see</w:t>
      </w:r>
      <w:r>
        <w:rPr>
          <w:rFonts w:ascii="Arial Rounded MT Bold" w:hAnsi="Arial Rounded MT Bold" w:cs="Times"/>
          <w:b/>
          <w:color w:val="1A1A1A"/>
          <w:sz w:val="36"/>
          <w:szCs w:val="26"/>
        </w:rPr>
        <w:t xml:space="preserve"> when you look in the</w:t>
      </w:r>
      <w:r w:rsidRPr="0068751D">
        <w:rPr>
          <w:rFonts w:ascii="Arial Rounded MT Bold" w:hAnsi="Arial Rounded MT Bold" w:cs="Times"/>
          <w:b/>
          <w:color w:val="1A1A1A"/>
          <w:sz w:val="36"/>
          <w:szCs w:val="26"/>
        </w:rPr>
        <w:t xml:space="preserve"> </w:t>
      </w:r>
      <w:r>
        <w:rPr>
          <w:rFonts w:ascii="Arial Rounded MT Bold" w:hAnsi="Arial Rounded MT Bold" w:cs="Times"/>
          <w:b/>
          <w:color w:val="1A1A1A"/>
          <w:sz w:val="36"/>
          <w:szCs w:val="26"/>
        </w:rPr>
        <w:t>mirror?</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C196E" w:rsidRDefault="00A87763" w:rsidP="00A87763">
      <w:pPr>
        <w:widowControl w:val="0"/>
        <w:autoSpaceDE w:val="0"/>
        <w:autoSpaceDN w:val="0"/>
        <w:adjustRightInd w:val="0"/>
        <w:rPr>
          <w:rFonts w:ascii="Arial Rounded MT Bold" w:hAnsi="Arial Rounded MT Bold" w:cs="Arial"/>
          <w:b/>
          <w:color w:val="1A1A1A"/>
          <w:sz w:val="52"/>
          <w:szCs w:val="26"/>
        </w:rPr>
      </w:pPr>
      <w:r w:rsidRPr="006C196E">
        <w:rPr>
          <w:rFonts w:ascii="Arial Rounded MT Bold" w:hAnsi="Arial Rounded MT Bold" w:cs="Times"/>
          <w:b/>
          <w:color w:val="1A1A1A"/>
          <w:sz w:val="52"/>
          <w:szCs w:val="26"/>
        </w:rPr>
        <w:t>Aging</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remember about your 20s? 30s? 40s? 50s? 60s?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events stand out in your mind? How was each age different from the one before it?</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There are some ages we don’t look forward to. What birthday were you least enthusiastic about?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If you could go back to any age, which age would it be and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How do you feel now about growing old? What’s the hardest thing about growing older?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roofErr w:type="gramStart"/>
      <w:r w:rsidRPr="0068751D">
        <w:rPr>
          <w:rFonts w:ascii="Arial Rounded MT Bold" w:hAnsi="Arial Rounded MT Bold" w:cs="Times"/>
          <w:b/>
          <w:color w:val="1A1A1A"/>
          <w:sz w:val="36"/>
          <w:szCs w:val="26"/>
        </w:rPr>
        <w:t>The best thing?</w:t>
      </w:r>
      <w:proofErr w:type="gramEnd"/>
      <w:r w:rsidRPr="0068751D">
        <w:rPr>
          <w:rFonts w:ascii="Arial Rounded MT Bold" w:hAnsi="Arial Rounded MT Bold" w:cs="Times"/>
          <w:b/>
          <w:color w:val="1A1A1A"/>
          <w:sz w:val="36"/>
          <w:szCs w:val="26"/>
        </w:rPr>
        <w:t xml:space="preserve">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were your parents like when they got older?</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Did you have any expectations at points in your life about what growing older would be like for you?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How should a person prepare for old age?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Is there anything you wish you’d done differently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Do you think about the future and make plans?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are your concerns for the future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If you live another 20-30 years, what will you do?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Do you want to live another 20-30 years?</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do you look forward to now?</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Pr="006C196E" w:rsidRDefault="00A87763" w:rsidP="00A87763">
      <w:pPr>
        <w:widowControl w:val="0"/>
        <w:autoSpaceDE w:val="0"/>
        <w:autoSpaceDN w:val="0"/>
        <w:adjustRightInd w:val="0"/>
        <w:rPr>
          <w:rFonts w:ascii="Arial Rounded MT Bold" w:hAnsi="Arial Rounded MT Bold" w:cs="Arial"/>
          <w:b/>
          <w:color w:val="1A1A1A"/>
          <w:sz w:val="52"/>
          <w:szCs w:val="26"/>
        </w:rPr>
      </w:pPr>
      <w:r w:rsidRPr="006C196E">
        <w:rPr>
          <w:rFonts w:ascii="Arial Rounded MT Bold" w:hAnsi="Arial Rounded MT Bold" w:cs="Times"/>
          <w:b/>
          <w:color w:val="1A1A1A"/>
          <w:sz w:val="52"/>
          <w:szCs w:val="26"/>
        </w:rPr>
        <w:t>Life Lessons and Legacies</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What’s your most cherished family tradition?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Why is it important</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have you liked best about your life so far?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What’s your happiest or proudest moment</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feel have been the important successes in your life?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The frustrations</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What’s the most difficult thing that ever happened to you?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did you deal with it</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think the turning points have been in your life?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were you like then</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Are there times of your life that you remember more vividly than others?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have been the most influential experiences in your life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Describe a person or situation from your childhood that had a profound effect on the way you look at life.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If you were writing the story of your life, how would you divide it into chapters</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if anything, would you have done differently in your life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do you know now that you wish you’d known when you were young</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have you thrown away in your life that you wish you hadn’t?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What have you held on to that’s</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roofErr w:type="gramStart"/>
      <w:r w:rsidRPr="0068751D">
        <w:rPr>
          <w:rFonts w:ascii="Arial Rounded MT Bold" w:hAnsi="Arial Rounded MT Bold" w:cs="Times"/>
          <w:b/>
          <w:color w:val="1A1A1A"/>
          <w:sz w:val="36"/>
          <w:szCs w:val="26"/>
        </w:rPr>
        <w:t>important</w:t>
      </w:r>
      <w:proofErr w:type="gramEnd"/>
      <w:r w:rsidRPr="0068751D">
        <w:rPr>
          <w:rFonts w:ascii="Arial Rounded MT Bold" w:hAnsi="Arial Rounded MT Bold" w:cs="Times"/>
          <w:b/>
          <w:color w:val="1A1A1A"/>
          <w:sz w:val="36"/>
          <w:szCs w:val="26"/>
        </w:rPr>
        <w:t xml:space="preserve"> and why is it important?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“junk” have you held on to and why</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Over time, how have you changed the way you look at life/people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advice did your grandparents or parents give you that you remember best</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Do you have a philosophy of life?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What’s your best piece of advice for living? </w:t>
      </w:r>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If a young person came to you</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proofErr w:type="gramStart"/>
      <w:r w:rsidRPr="0068751D">
        <w:rPr>
          <w:rFonts w:ascii="Arial Rounded MT Bold" w:hAnsi="Arial Rounded MT Bold" w:cs="Times"/>
          <w:b/>
          <w:color w:val="1A1A1A"/>
          <w:sz w:val="36"/>
          <w:szCs w:val="26"/>
        </w:rPr>
        <w:t>asking</w:t>
      </w:r>
      <w:proofErr w:type="gramEnd"/>
      <w:r w:rsidRPr="0068751D">
        <w:rPr>
          <w:rFonts w:ascii="Arial Rounded MT Bold" w:hAnsi="Arial Rounded MT Bold" w:cs="Times"/>
          <w:b/>
          <w:color w:val="1A1A1A"/>
          <w:sz w:val="36"/>
          <w:szCs w:val="26"/>
        </w:rPr>
        <w:t xml:space="preserve"> what’s the most important thing for living a good life, what would you say? 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do you define a “good life” or a “successful life”</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Do you think a person needs to first overcome serious setbacks or challenges to be truly successful</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In what way is it important to know your limitations in your life or career</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If you had the power to solve one and only one problem in the world, what would it be and why?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do you see as your place or purpose in life? </w:t>
      </w:r>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did you come to that conclusion</w:t>
      </w:r>
      <w:proofErr w:type="gramStart"/>
      <w:r w:rsidRPr="0068751D">
        <w:rPr>
          <w:rFonts w:ascii="Arial Rounded MT Bold" w:hAnsi="Arial Rounded MT Bold" w:cs="Times"/>
          <w:b/>
          <w:color w:val="1A1A1A"/>
          <w:sz w:val="36"/>
          <w:szCs w:val="26"/>
        </w:rPr>
        <w:t>? </w:t>
      </w:r>
      <w:proofErr w:type="gramEnd"/>
    </w:p>
    <w:p w:rsidR="00A87763" w:rsidRDefault="00A87763" w:rsidP="00A87763">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would you like your children and grandchildren to remember about you</w:t>
      </w:r>
      <w:proofErr w:type="gramStart"/>
      <w:r w:rsidRPr="0068751D">
        <w:rPr>
          <w:rFonts w:ascii="Arial Rounded MT Bold" w:hAnsi="Arial Rounded MT Bold" w:cs="Times"/>
          <w:b/>
          <w:color w:val="1A1A1A"/>
          <w:sz w:val="36"/>
          <w:szCs w:val="26"/>
        </w:rPr>
        <w:t>? </w:t>
      </w:r>
      <w:proofErr w:type="gramEnd"/>
    </w:p>
    <w:p w:rsidR="00A87763" w:rsidRPr="0068751D" w:rsidRDefault="00A87763" w:rsidP="00A87763">
      <w:pPr>
        <w:widowControl w:val="0"/>
        <w:autoSpaceDE w:val="0"/>
        <w:autoSpaceDN w:val="0"/>
        <w:adjustRightInd w:val="0"/>
        <w:rPr>
          <w:rFonts w:ascii="Arial Rounded MT Bold" w:hAnsi="Arial Rounded MT Bold" w:cs="Arial"/>
          <w:b/>
          <w:color w:val="1A1A1A"/>
          <w:sz w:val="36"/>
          <w:szCs w:val="26"/>
        </w:rPr>
      </w:pPr>
      <w:r w:rsidRPr="0068751D">
        <w:rPr>
          <w:rFonts w:ascii="Arial Rounded MT Bold" w:hAnsi="Arial Rounded MT Bold" w:cs="Times"/>
          <w:b/>
          <w:color w:val="1A1A1A"/>
          <w:sz w:val="36"/>
          <w:szCs w:val="26"/>
        </w:rPr>
        <w:t>If you could write a message to each of your children and grandchildren and put it in a time capsule for them to read 20 years from now, what would you write to each?</w:t>
      </w:r>
    </w:p>
    <w:p w:rsidR="00A87763" w:rsidRPr="0068751D" w:rsidRDefault="00A87763" w:rsidP="00A87763">
      <w:pPr>
        <w:rPr>
          <w:rFonts w:ascii="Arial Rounded MT Bold" w:hAnsi="Arial Rounded MT Bold"/>
          <w:b/>
          <w:sz w:val="36"/>
        </w:rPr>
      </w:pPr>
    </w:p>
    <w:p w:rsidR="00A87763" w:rsidRPr="0068751D" w:rsidRDefault="00A87763" w:rsidP="00A87763">
      <w:pPr>
        <w:rPr>
          <w:rFonts w:ascii="Arial Rounded MT Bold" w:hAnsi="Arial Rounded MT Bold"/>
          <w:b/>
          <w:sz w:val="36"/>
        </w:rPr>
      </w:pPr>
    </w:p>
    <w:p w:rsidR="00A87763" w:rsidRPr="0068751D" w:rsidRDefault="00A87763" w:rsidP="00A87763">
      <w:pPr>
        <w:rPr>
          <w:rFonts w:ascii="Arial Rounded MT Bold" w:hAnsi="Arial Rounded MT Bold"/>
          <w:b/>
          <w:sz w:val="36"/>
        </w:rPr>
      </w:pPr>
    </w:p>
    <w:p w:rsidR="00A87763" w:rsidRPr="0068751D" w:rsidRDefault="00A87763" w:rsidP="00A87763">
      <w:pPr>
        <w:rPr>
          <w:rFonts w:ascii="Arial Rounded MT Bold" w:hAnsi="Arial Rounded MT Bold"/>
          <w:b/>
          <w:sz w:val="36"/>
        </w:rPr>
      </w:pPr>
    </w:p>
    <w:p w:rsidR="00A87763" w:rsidRPr="0068751D" w:rsidRDefault="00A87763" w:rsidP="00A87763">
      <w:pPr>
        <w:widowControl w:val="0"/>
        <w:autoSpaceDE w:val="0"/>
        <w:autoSpaceDN w:val="0"/>
        <w:adjustRightInd w:val="0"/>
        <w:rPr>
          <w:rFonts w:ascii="Arial Rounded MT Bold" w:hAnsi="Arial Rounded MT Bold" w:cs="Arial"/>
          <w:b/>
          <w:bCs/>
          <w:color w:val="292929"/>
          <w:sz w:val="36"/>
          <w:szCs w:val="44"/>
        </w:rPr>
      </w:pPr>
      <w:r w:rsidRPr="0068751D">
        <w:rPr>
          <w:rFonts w:ascii="Arial Rounded MT Bold" w:hAnsi="Arial Rounded MT Bold" w:cs="Arial"/>
          <w:b/>
          <w:bCs/>
          <w:color w:val="292929"/>
          <w:sz w:val="36"/>
          <w:szCs w:val="44"/>
        </w:rPr>
        <w:t>How would you describe yourself? </w:t>
      </w:r>
    </w:p>
    <w:p w:rsidR="00A87763" w:rsidRDefault="00A87763" w:rsidP="00A87763">
      <w:pPr>
        <w:widowControl w:val="0"/>
        <w:autoSpaceDE w:val="0"/>
        <w:autoSpaceDN w:val="0"/>
        <w:adjustRightInd w:val="0"/>
        <w:rPr>
          <w:rFonts w:ascii="Arial Rounded MT Bold" w:hAnsi="Arial Rounded MT Bold" w:cs="Times"/>
          <w:b/>
          <w:color w:val="1C1C1C"/>
          <w:sz w:val="36"/>
          <w:szCs w:val="34"/>
        </w:rPr>
      </w:pPr>
    </w:p>
    <w:p w:rsidR="00A87763" w:rsidRPr="0068751D" w:rsidRDefault="00A87763" w:rsidP="00A87763">
      <w:pPr>
        <w:widowControl w:val="0"/>
        <w:autoSpaceDE w:val="0"/>
        <w:autoSpaceDN w:val="0"/>
        <w:adjustRightInd w:val="0"/>
        <w:rPr>
          <w:rFonts w:ascii="Arial Rounded MT Bold" w:hAnsi="Arial Rounded MT Bold" w:cs="Arial"/>
          <w:b/>
          <w:bCs/>
          <w:color w:val="292929"/>
          <w:sz w:val="36"/>
          <w:szCs w:val="44"/>
        </w:rPr>
      </w:pPr>
      <w:r w:rsidRPr="0068751D">
        <w:rPr>
          <w:rFonts w:ascii="Arial Rounded MT Bold" w:hAnsi="Arial Rounded MT Bold" w:cs="Arial"/>
          <w:b/>
          <w:bCs/>
          <w:color w:val="292929"/>
          <w:sz w:val="36"/>
          <w:szCs w:val="44"/>
        </w:rPr>
        <w:t>What is your biggest accomplishment? </w:t>
      </w:r>
    </w:p>
    <w:p w:rsidR="00A87763" w:rsidRDefault="00A87763" w:rsidP="00A87763">
      <w:pPr>
        <w:widowControl w:val="0"/>
        <w:autoSpaceDE w:val="0"/>
        <w:autoSpaceDN w:val="0"/>
        <w:adjustRightInd w:val="0"/>
        <w:rPr>
          <w:rFonts w:ascii="Arial Rounded MT Bold" w:hAnsi="Arial Rounded MT Bold" w:cs="Times"/>
          <w:b/>
          <w:color w:val="1C1C1C"/>
          <w:sz w:val="36"/>
          <w:szCs w:val="34"/>
        </w:rPr>
      </w:pPr>
    </w:p>
    <w:p w:rsidR="00A87763" w:rsidRPr="0068751D" w:rsidRDefault="00A87763" w:rsidP="00A87763">
      <w:pPr>
        <w:widowControl w:val="0"/>
        <w:autoSpaceDE w:val="0"/>
        <w:autoSpaceDN w:val="0"/>
        <w:adjustRightInd w:val="0"/>
        <w:rPr>
          <w:rFonts w:ascii="Arial Rounded MT Bold" w:hAnsi="Arial Rounded MT Bold" w:cs="Arial"/>
          <w:b/>
          <w:bCs/>
          <w:color w:val="292929"/>
          <w:sz w:val="36"/>
          <w:szCs w:val="44"/>
        </w:rPr>
      </w:pPr>
      <w:r w:rsidRPr="0068751D">
        <w:rPr>
          <w:rFonts w:ascii="Arial Rounded MT Bold" w:hAnsi="Arial Rounded MT Bold" w:cs="Arial"/>
          <w:b/>
          <w:bCs/>
          <w:color w:val="292929"/>
          <w:sz w:val="36"/>
          <w:szCs w:val="44"/>
        </w:rPr>
        <w:t>Have you read any good books lately? </w:t>
      </w:r>
    </w:p>
    <w:p w:rsidR="00A87763" w:rsidRDefault="00A87763" w:rsidP="00A87763">
      <w:pPr>
        <w:widowControl w:val="0"/>
        <w:autoSpaceDE w:val="0"/>
        <w:autoSpaceDN w:val="0"/>
        <w:adjustRightInd w:val="0"/>
        <w:rPr>
          <w:rFonts w:ascii="Arial Rounded MT Bold" w:hAnsi="Arial Rounded MT Bold" w:cs="Times"/>
          <w:b/>
          <w:color w:val="1C1C1C"/>
          <w:sz w:val="36"/>
          <w:szCs w:val="34"/>
        </w:rPr>
      </w:pPr>
    </w:p>
    <w:p w:rsidR="00A87763" w:rsidRPr="0068751D" w:rsidRDefault="00A87763" w:rsidP="00A87763">
      <w:pPr>
        <w:widowControl w:val="0"/>
        <w:autoSpaceDE w:val="0"/>
        <w:autoSpaceDN w:val="0"/>
        <w:adjustRightInd w:val="0"/>
        <w:rPr>
          <w:rFonts w:ascii="Arial Rounded MT Bold" w:hAnsi="Arial Rounded MT Bold" w:cs="Arial"/>
          <w:b/>
          <w:bCs/>
          <w:color w:val="292929"/>
          <w:sz w:val="36"/>
          <w:szCs w:val="44"/>
        </w:rPr>
      </w:pPr>
      <w:r w:rsidRPr="0068751D">
        <w:rPr>
          <w:rFonts w:ascii="Arial Rounded MT Bold" w:hAnsi="Arial Rounded MT Bold" w:cs="Arial"/>
          <w:b/>
          <w:bCs/>
          <w:color w:val="292929"/>
          <w:sz w:val="36"/>
          <w:szCs w:val="44"/>
        </w:rPr>
        <w:t>What is your dream job? </w:t>
      </w:r>
    </w:p>
    <w:p w:rsidR="00A87763" w:rsidRDefault="00A87763" w:rsidP="00A87763">
      <w:pPr>
        <w:widowControl w:val="0"/>
        <w:autoSpaceDE w:val="0"/>
        <w:autoSpaceDN w:val="0"/>
        <w:adjustRightInd w:val="0"/>
        <w:rPr>
          <w:rFonts w:ascii="Arial Rounded MT Bold" w:hAnsi="Arial Rounded MT Bold" w:cs="Times"/>
          <w:b/>
          <w:color w:val="1C1C1C"/>
          <w:sz w:val="36"/>
          <w:szCs w:val="34"/>
        </w:rPr>
      </w:pPr>
    </w:p>
    <w:p w:rsidR="00A87763" w:rsidRPr="0068751D" w:rsidRDefault="00A87763" w:rsidP="00A87763">
      <w:pPr>
        <w:widowControl w:val="0"/>
        <w:autoSpaceDE w:val="0"/>
        <w:autoSpaceDN w:val="0"/>
        <w:adjustRightInd w:val="0"/>
        <w:rPr>
          <w:rFonts w:ascii="Arial Rounded MT Bold" w:hAnsi="Arial Rounded MT Bold" w:cs="Arial"/>
          <w:b/>
          <w:bCs/>
          <w:color w:val="292929"/>
          <w:sz w:val="36"/>
          <w:szCs w:val="44"/>
        </w:rPr>
      </w:pPr>
      <w:r w:rsidRPr="0068751D">
        <w:rPr>
          <w:rFonts w:ascii="Arial Rounded MT Bold" w:hAnsi="Arial Rounded MT Bold" w:cs="Arial"/>
          <w:b/>
          <w:bCs/>
          <w:color w:val="292929"/>
          <w:sz w:val="36"/>
          <w:szCs w:val="44"/>
        </w:rPr>
        <w:t>Who is your personal hero? </w:t>
      </w:r>
    </w:p>
    <w:p w:rsidR="00A87763" w:rsidRPr="00801960" w:rsidRDefault="00A87763" w:rsidP="00A87763">
      <w:pPr>
        <w:widowControl w:val="0"/>
        <w:tabs>
          <w:tab w:val="left" w:pos="220"/>
          <w:tab w:val="left" w:pos="720"/>
        </w:tabs>
        <w:autoSpaceDE w:val="0"/>
        <w:autoSpaceDN w:val="0"/>
        <w:adjustRightInd w:val="0"/>
        <w:ind w:left="72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has been the most important person in your life? Can you tell me about him or her?</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the happiest moment of your life? The saddest?</w:t>
      </w:r>
    </w:p>
    <w:p w:rsidR="00A87763" w:rsidRDefault="00A87763" w:rsidP="00A87763">
      <w:pPr>
        <w:widowControl w:val="0"/>
        <w:tabs>
          <w:tab w:val="left" w:pos="220"/>
          <w:tab w:val="left" w:pos="720"/>
        </w:tabs>
        <w:autoSpaceDE w:val="0"/>
        <w:autoSpaceDN w:val="0"/>
        <w:adjustRightInd w:val="0"/>
        <w:ind w:left="72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has been the biggest influence on your life? What lessons did that person teach you?</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has been the kindest to you in your life?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the most important lessons you’ve learned in life?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advice would you give to your teenage self?</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earliest memory?</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favorite memory of me?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there any funny stories your family tells about you that come to mind?</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there any funny stories or memories or characters from your life that you want to tell me about?</w:t>
      </w:r>
    </w:p>
    <w:p w:rsidR="00A87763" w:rsidRPr="0068751D" w:rsidRDefault="00A87763" w:rsidP="00A87763">
      <w:pPr>
        <w:widowControl w:val="0"/>
        <w:numPr>
          <w:ilvl w:val="0"/>
          <w:numId w:val="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 proudest of?</w:t>
      </w:r>
    </w:p>
    <w:p w:rsidR="00A87763" w:rsidRPr="0068751D" w:rsidRDefault="00A87763" w:rsidP="00A87763">
      <w:pPr>
        <w:widowControl w:val="0"/>
        <w:numPr>
          <w:ilvl w:val="0"/>
          <w:numId w:val="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When in life have you felt most alone?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you could hold on to one memory from your life forever, what would that be?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has your life been different than what you’d imagined?</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 like to be remembered?</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regrets?</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does your future hold?</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 xml:space="preserve">What are your hopes for what the future holds for me? </w:t>
      </w:r>
      <w:proofErr w:type="gramStart"/>
      <w:r w:rsidRPr="0068751D">
        <w:rPr>
          <w:rFonts w:ascii="Arial Rounded MT Bold" w:hAnsi="Arial Rounded MT Bold" w:cs="Helvetica"/>
          <w:b/>
          <w:color w:val="47474A"/>
          <w:sz w:val="36"/>
          <w:szCs w:val="28"/>
        </w:rPr>
        <w:t>For my children?</w:t>
      </w:r>
      <w:proofErr w:type="gramEnd"/>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this was to be our very last conversation, is there anything you’d want to say to me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Pr>
          <w:rFonts w:ascii="Arial Rounded MT Bold" w:hAnsi="Arial Rounded MT Bold" w:cs="Helvetica"/>
          <w:b/>
          <w:color w:val="47474A"/>
          <w:sz w:val="36"/>
          <w:szCs w:val="28"/>
        </w:rPr>
        <w:t>For your great-</w:t>
      </w:r>
      <w:r w:rsidRPr="0068751D">
        <w:rPr>
          <w:rFonts w:ascii="Arial Rounded MT Bold" w:hAnsi="Arial Rounded MT Bold" w:cs="Helvetica"/>
          <w:b/>
          <w:color w:val="47474A"/>
          <w:sz w:val="36"/>
          <w:szCs w:val="28"/>
        </w:rPr>
        <w:t>great grandchildren listening to this</w:t>
      </w:r>
      <w:r>
        <w:rPr>
          <w:rFonts w:ascii="Arial Rounded MT Bold" w:hAnsi="Arial Rounded MT Bold" w:cs="Helvetica"/>
          <w:b/>
          <w:color w:val="47474A"/>
          <w:sz w:val="36"/>
          <w:szCs w:val="28"/>
        </w:rPr>
        <w:t>,</w:t>
      </w:r>
      <w:r w:rsidRPr="0068751D">
        <w:rPr>
          <w:rFonts w:ascii="Arial Rounded MT Bold" w:hAnsi="Arial Rounded MT Bold" w:cs="Helvetica"/>
          <w:b/>
          <w:color w:val="47474A"/>
          <w:sz w:val="36"/>
          <w:szCs w:val="28"/>
        </w:rPr>
        <w:t xml:space="preserve"> years from now: is there any wisdom you’d want to pass on to them? What would you want them to know?</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there anything that you’ve never told me but want to tell me now?</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there something about me that you’ve always wanted to know but have never asked?</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6C196E" w:rsidRDefault="00A87763" w:rsidP="00A87763">
      <w:pPr>
        <w:widowControl w:val="0"/>
        <w:autoSpaceDE w:val="0"/>
        <w:autoSpaceDN w:val="0"/>
        <w:adjustRightInd w:val="0"/>
        <w:rPr>
          <w:rFonts w:ascii="Arial Rounded MT Bold" w:hAnsi="Arial Rounded MT Bold" w:cs="Helvetica"/>
          <w:b/>
          <w:color w:val="47474A"/>
          <w:sz w:val="52"/>
          <w:szCs w:val="60"/>
        </w:rPr>
      </w:pPr>
      <w:r w:rsidRPr="006C196E">
        <w:rPr>
          <w:rFonts w:ascii="Arial Rounded MT Bold" w:hAnsi="Arial Rounded MT Bold" w:cs="Helvetica"/>
          <w:b/>
          <w:color w:val="47474A"/>
          <w:sz w:val="52"/>
          <w:szCs w:val="60"/>
        </w:rPr>
        <w:t>Friends or Colleagues</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you could interview anyone from your life living or dead, but not a celebrity, who would it be and why?</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first memory of me?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Was there a time when you didn’t like me?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makes us such good friends?</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 xml:space="preserve">How would you describe me? </w:t>
      </w: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 describe yourself?</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Where will we be in 10 years? 20 years?</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think we’ll ever lose touch with each other?</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there anything that you’ve always wanted to tell me but haven’t?</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68751D" w:rsidRDefault="00A87763" w:rsidP="00A87763">
      <w:pPr>
        <w:widowControl w:val="0"/>
        <w:autoSpaceDE w:val="0"/>
        <w:autoSpaceDN w:val="0"/>
        <w:adjustRightInd w:val="0"/>
        <w:rPr>
          <w:rFonts w:ascii="Arial Rounded MT Bold" w:hAnsi="Arial Rounded MT Bold" w:cs="Helvetica"/>
          <w:b/>
          <w:color w:val="47474A"/>
          <w:sz w:val="36"/>
          <w:szCs w:val="60"/>
        </w:rPr>
      </w:pPr>
      <w:r w:rsidRPr="0068751D">
        <w:rPr>
          <w:rFonts w:ascii="Arial Rounded MT Bold" w:hAnsi="Arial Rounded MT Bold" w:cs="Helvetica"/>
          <w:b/>
          <w:color w:val="47474A"/>
          <w:sz w:val="36"/>
          <w:szCs w:val="60"/>
        </w:rPr>
        <w:t>Grandparents</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Where did you grow up?</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your childhood like?</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were your favorite relatives?</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any of the stories they used to tell you?</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and grandma/grandpa meet?</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my mom/dad like growing up?</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any songs that you used to sing to her/him? Can you sing them now?</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 xml:space="preserve">Was she/he </w:t>
      </w:r>
      <w:proofErr w:type="gramStart"/>
      <w:r w:rsidRPr="0068751D">
        <w:rPr>
          <w:rFonts w:ascii="Arial Rounded MT Bold" w:hAnsi="Arial Rounded MT Bold" w:cs="Helvetica"/>
          <w:b/>
          <w:color w:val="47474A"/>
          <w:sz w:val="36"/>
          <w:szCs w:val="28"/>
        </w:rPr>
        <w:t>well-behaved</w:t>
      </w:r>
      <w:proofErr w:type="gramEnd"/>
      <w:r w:rsidRPr="0068751D">
        <w:rPr>
          <w:rFonts w:ascii="Arial Rounded MT Bold" w:hAnsi="Arial Rounded MT Bold" w:cs="Helvetica"/>
          <w:b/>
          <w:color w:val="47474A"/>
          <w:sz w:val="36"/>
          <w:szCs w:val="28"/>
        </w:rPr>
        <w:t>?</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the worst thing she/he ever did?</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your parents like?</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your grandparents like?</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 like to be remembered?</w:t>
      </w:r>
    </w:p>
    <w:p w:rsidR="00A87763" w:rsidRPr="0068751D" w:rsidRDefault="00A87763" w:rsidP="00A87763">
      <w:pPr>
        <w:widowControl w:val="0"/>
        <w:numPr>
          <w:ilvl w:val="0"/>
          <w:numId w:val="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you proud of me?</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Raising Children</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When did you first find out that you’d be a parent? How did you feel?</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describe the moment when you saw your child for the first time?</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has being a parent changed you?</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your dreams for your children?</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when your last child left home for good?</w:t>
      </w:r>
    </w:p>
    <w:p w:rsidR="00A87763" w:rsidRPr="0068751D" w:rsidRDefault="00A87763" w:rsidP="00A87763">
      <w:pPr>
        <w:widowControl w:val="0"/>
        <w:numPr>
          <w:ilvl w:val="0"/>
          <w:numId w:val="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favorite stories about your kids?</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801960" w:rsidRDefault="00A87763" w:rsidP="00A87763">
      <w:pPr>
        <w:widowControl w:val="0"/>
        <w:autoSpaceDE w:val="0"/>
        <w:autoSpaceDN w:val="0"/>
        <w:adjustRightInd w:val="0"/>
        <w:rPr>
          <w:rFonts w:ascii="Arial Rounded MT Bold" w:hAnsi="Arial Rounded MT Bold" w:cs="Helvetica"/>
          <w:b/>
          <w:color w:val="47474A"/>
          <w:sz w:val="52"/>
          <w:szCs w:val="60"/>
        </w:rPr>
      </w:pPr>
      <w:r w:rsidRPr="00801960">
        <w:rPr>
          <w:rFonts w:ascii="Arial Rounded MT Bold" w:hAnsi="Arial Rounded MT Bold" w:cs="Helvetica"/>
          <w:b/>
          <w:color w:val="47474A"/>
          <w:sz w:val="52"/>
          <w:szCs w:val="60"/>
        </w:rPr>
        <w:t>Children questioning Parents</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what was going through your head when you first saw me?</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choose my name?</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I like as a baby? As a young child?</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any of the songs you used to sing to me? Can you sing them now?</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my siblings like?</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the hardest moments you had when I was growing up?</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you could do everything again, would you raise me differently?</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advice would you give me about raising my own kids?</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your dreams for me?</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meet mom/dad?</w:t>
      </w:r>
    </w:p>
    <w:p w:rsidR="00A87763" w:rsidRPr="0068751D" w:rsidRDefault="00A87763" w:rsidP="00A87763">
      <w:pPr>
        <w:widowControl w:val="0"/>
        <w:numPr>
          <w:ilvl w:val="0"/>
          <w:numId w:val="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you proud of me?</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Growing Up</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When and where were you born?</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Where did you grow up?</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it like?</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were your parents?</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your parents like?</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was your relationship with your parents?</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get into trouble? What was the worst thing you did?</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siblings? What were they like growing up?</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you look like?</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 describe yourself as a child? Were you happy?</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best memory of childhood? Worst?</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have a nickname? How’d you get it?</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were your best friends? What were they like?</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 describe a perfect day when you were young?</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you think your life would be like when you were older?</w:t>
      </w:r>
    </w:p>
    <w:p w:rsidR="00A87763" w:rsidRPr="0068751D" w:rsidRDefault="00A87763" w:rsidP="00A87763">
      <w:pPr>
        <w:widowControl w:val="0"/>
        <w:numPr>
          <w:ilvl w:val="0"/>
          <w:numId w:val="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favorite stories from your childhood?</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School</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enjoy school?</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kind of student were you?</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would you do for fun?</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would your classmates remember you?</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you still friends with anyone from that time in your life?</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 xml:space="preserve">What are your best memories of grade school/high </w:t>
      </w:r>
      <w:proofErr w:type="gramStart"/>
      <w:r w:rsidRPr="0068751D">
        <w:rPr>
          <w:rFonts w:ascii="Arial Rounded MT Bold" w:hAnsi="Arial Rounded MT Bold" w:cs="Helvetica"/>
          <w:b/>
          <w:color w:val="47474A"/>
          <w:sz w:val="36"/>
          <w:szCs w:val="28"/>
        </w:rPr>
        <w:t>school/college/graduate school</w:t>
      </w:r>
      <w:proofErr w:type="gramEnd"/>
      <w:r w:rsidRPr="0068751D">
        <w:rPr>
          <w:rFonts w:ascii="Arial Rounded MT Bold" w:hAnsi="Arial Rounded MT Bold" w:cs="Helvetica"/>
          <w:b/>
          <w:color w:val="47474A"/>
          <w:sz w:val="36"/>
          <w:szCs w:val="28"/>
        </w:rPr>
        <w:t>? Worst memories?</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Was there a teacher or teachers who had a particularly strong influence on your life? Tell me about them.</w:t>
      </w:r>
    </w:p>
    <w:p w:rsidR="00A87763" w:rsidRPr="0068751D" w:rsidRDefault="00A87763" w:rsidP="00A87763">
      <w:pPr>
        <w:widowControl w:val="0"/>
        <w:numPr>
          <w:ilvl w:val="0"/>
          <w:numId w:val="7"/>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favorite stories from school?</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Love &amp; Relationships</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 love of your life?</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When did you first fall in love?</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tell me about your first kiss?</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your first serious relationship?</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believe in love at first sight?</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ever think about previous lovers?</w:t>
      </w:r>
    </w:p>
    <w:p w:rsidR="00A87763" w:rsidRPr="0068751D" w:rsidRDefault="00A87763" w:rsidP="00A87763">
      <w:pPr>
        <w:widowControl w:val="0"/>
        <w:numPr>
          <w:ilvl w:val="0"/>
          <w:numId w:val="8"/>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lessons have you learned from your relationships?</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Marriage &amp; Partnerships</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meet your husband/wife?</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know he/she was “the one”?</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you propose?</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the best times? The most difficult times?</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ever think of getting divorced?</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ever get divorced? Can you tell me about it?</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advice do you have for young couples?</w:t>
      </w:r>
    </w:p>
    <w:p w:rsidR="00A87763" w:rsidRPr="0068751D" w:rsidRDefault="00A87763" w:rsidP="00A87763">
      <w:pPr>
        <w:widowControl w:val="0"/>
        <w:numPr>
          <w:ilvl w:val="0"/>
          <w:numId w:val="9"/>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favorite stories from your marriage or about your husband/wife?</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Working</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do you do for a living?</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Tell me about how you got into your line of work.</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like your job?</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you think you were going to be when you grew up?</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you want to be when you grew up?</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lessons has your work life taught you?</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you could do anything now, what would you do? Why?</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plan on retiring? If so, when? How do you feel about it?</w:t>
      </w:r>
    </w:p>
    <w:p w:rsidR="00A87763" w:rsidRPr="0068751D" w:rsidRDefault="00A87763" w:rsidP="00A87763">
      <w:pPr>
        <w:widowControl w:val="0"/>
        <w:numPr>
          <w:ilvl w:val="0"/>
          <w:numId w:val="10"/>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favorite stories from your work life?</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Religion</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tell me about your religious beliefs/spiritual beliefs? What is your religion?</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Have you experienced any miracles?</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the most profound spiritual moment of your life?</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believe in God?</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believe in the after-life? What do you think it will be like?</w:t>
      </w:r>
    </w:p>
    <w:p w:rsidR="00A87763" w:rsidRPr="0068751D" w:rsidRDefault="00A87763" w:rsidP="00A87763">
      <w:pPr>
        <w:widowControl w:val="0"/>
        <w:numPr>
          <w:ilvl w:val="0"/>
          <w:numId w:val="11"/>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When you meet God, what do you want to say to Him?</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Serious Illness</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tell me about your illness?</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think about dying? Are you scared?</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do you imagine your death?</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believe in an after-life?</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regret anything?</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look at your life differently now than before you were diagnosed?</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last wishes?</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If you were to give advice to me or my children, or even children to come in our family, what would it be?</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have you learned from life? The most important things?</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Has this illness changed you? What have you learned?</w:t>
      </w:r>
    </w:p>
    <w:p w:rsidR="00A87763" w:rsidRPr="0068751D" w:rsidRDefault="00A87763" w:rsidP="00A87763">
      <w:pPr>
        <w:widowControl w:val="0"/>
        <w:numPr>
          <w:ilvl w:val="0"/>
          <w:numId w:val="12"/>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do you want to be remembered?</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Family heritage</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ethnic background?</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Where is your mom’s family from? Where is your dad’s family from?</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Have you ever been there? What was that experience like?</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traditions have been passed down in your family?</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Who were your favorite relatives?</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remember any of the stories they used to tell you?</w:t>
      </w:r>
    </w:p>
    <w:p w:rsidR="00A87763" w:rsidRPr="0068751D" w:rsidRDefault="00A87763" w:rsidP="00A87763">
      <w:pPr>
        <w:widowControl w:val="0"/>
        <w:numPr>
          <w:ilvl w:val="0"/>
          <w:numId w:val="13"/>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the classic family stories? Jokes? Songs?</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War</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Were you in the military?</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go to war? What was it like?</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did war change you?</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During your service, can you recall times when you were afraid?</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your strongest memories from your time in the military?</w:t>
      </w:r>
    </w:p>
    <w:p w:rsidR="00A87763" w:rsidRPr="0068751D" w:rsidRDefault="00A87763" w:rsidP="00A87763">
      <w:pPr>
        <w:widowControl w:val="0"/>
        <w:numPr>
          <w:ilvl w:val="0"/>
          <w:numId w:val="14"/>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lessons did you learn from this time in your life?</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Remembering a Loved One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your relationship to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Tell me about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first memory of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best memory of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your most vivid memory of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_____ mean to you?</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Are you comfortable/ can you talk about _____’s death? How did _____ die?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has been the hardest thing about losing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would you ask _____ if _____ were here today?</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do you miss most about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do you think _____ would want to be remembered?</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talk about the biggest obstacles _____ overcame in life?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Was there anything you and _____ disagreed about, fought over, or experienced some conflict around?</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about _____ makes you smile?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your relationship like?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did _____ look like?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Did you have any favorite jokes _____ used to tell?</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stories you want to share about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_____’s hopes and dreams for the future?</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there something about _____ that you think no one else knows?</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How are you different now than you were before you lost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is the image of _____ that persists?</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have any traditions to honor _____?</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has helped you the most in your grief?</w:t>
      </w:r>
    </w:p>
    <w:p w:rsidR="00A87763" w:rsidRPr="0068751D" w:rsidRDefault="00A87763" w:rsidP="00A87763">
      <w:pPr>
        <w:widowControl w:val="0"/>
        <w:numPr>
          <w:ilvl w:val="0"/>
          <w:numId w:val="15"/>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the hardest times?</w:t>
      </w: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Default="00A87763" w:rsidP="00A87763">
      <w:pPr>
        <w:widowControl w:val="0"/>
        <w:autoSpaceDE w:val="0"/>
        <w:autoSpaceDN w:val="0"/>
        <w:adjustRightInd w:val="0"/>
        <w:rPr>
          <w:rFonts w:ascii="Arial Rounded MT Bold" w:hAnsi="Arial Rounded MT Bold" w:cs="Helvetica"/>
          <w:b/>
          <w:color w:val="47474A"/>
          <w:sz w:val="36"/>
          <w:szCs w:val="60"/>
        </w:rPr>
      </w:pPr>
    </w:p>
    <w:p w:rsidR="00A87763" w:rsidRPr="00AF50AC" w:rsidRDefault="00A87763" w:rsidP="00A87763">
      <w:pPr>
        <w:widowControl w:val="0"/>
        <w:autoSpaceDE w:val="0"/>
        <w:autoSpaceDN w:val="0"/>
        <w:adjustRightInd w:val="0"/>
        <w:rPr>
          <w:rFonts w:ascii="Arial Rounded MT Bold" w:hAnsi="Arial Rounded MT Bold" w:cs="Helvetica"/>
          <w:b/>
          <w:color w:val="47474A"/>
          <w:sz w:val="52"/>
          <w:szCs w:val="60"/>
        </w:rPr>
      </w:pPr>
      <w:r w:rsidRPr="00AF50AC">
        <w:rPr>
          <w:rFonts w:ascii="Arial Rounded MT Bold" w:hAnsi="Arial Rounded MT Bold" w:cs="Helvetica"/>
          <w:b/>
          <w:color w:val="47474A"/>
          <w:sz w:val="52"/>
          <w:szCs w:val="60"/>
        </w:rPr>
        <w:t>Elections &amp; Civic Engagement</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A lot of people are talking about the divide in the country today. Do you believe there is one? Does it concern you? If so, do you have any thoughts on how we might begin to heal it?</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Does the divide concern you? Why?</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does it mean to you to be an American?</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Has this election changed how you feel about any of the people in your life? If so, why?</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Looking ahead four years, what significant changes do you anticipate seeing in the country as a result of this presidential election?</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were your feelings when you learned about the outcome of the presidential election?</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your hopes going forward?</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are your fears going forward?</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Do you think this election will drive you to be more or less politically involved?</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What was it like for you the first time you voted?</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Can you tell me about a presidential race that meant a lot to you? What do you remember about that election?</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voting important to you? Why or why not?</w:t>
      </w:r>
    </w:p>
    <w:p w:rsidR="00A87763" w:rsidRPr="0068751D" w:rsidRDefault="00A87763" w:rsidP="00A87763">
      <w:pPr>
        <w:widowControl w:val="0"/>
        <w:numPr>
          <w:ilvl w:val="0"/>
          <w:numId w:val="16"/>
        </w:numPr>
        <w:tabs>
          <w:tab w:val="left" w:pos="220"/>
          <w:tab w:val="left" w:pos="720"/>
        </w:tabs>
        <w:autoSpaceDE w:val="0"/>
        <w:autoSpaceDN w:val="0"/>
        <w:adjustRightInd w:val="0"/>
        <w:ind w:hanging="720"/>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Is it important to you that I vote when I turn 18 years old? Why or why not?</w:t>
      </w:r>
    </w:p>
    <w:p w:rsidR="00A87763" w:rsidRPr="0068751D" w:rsidRDefault="00A87763" w:rsidP="00A87763">
      <w:pPr>
        <w:rPr>
          <w:rFonts w:ascii="Arial Rounded MT Bold" w:hAnsi="Arial Rounded MT Bold" w:cs="Helvetica"/>
          <w:b/>
          <w:color w:val="47474A"/>
          <w:sz w:val="36"/>
          <w:szCs w:val="28"/>
        </w:rPr>
      </w:pPr>
      <w:r w:rsidRPr="0068751D">
        <w:rPr>
          <w:rFonts w:ascii="Arial Rounded MT Bold" w:hAnsi="Arial Rounded MT Bold" w:cs="Helvetica"/>
          <w:b/>
          <w:color w:val="47474A"/>
          <w:sz w:val="36"/>
          <w:szCs w:val="28"/>
        </w:rPr>
        <w:t>Have you ever experienced any obstacles to voting in your lifetime?</w:t>
      </w:r>
    </w:p>
    <w:p w:rsidR="00A87763" w:rsidRPr="0068751D" w:rsidRDefault="00A87763" w:rsidP="00A87763">
      <w:pPr>
        <w:rPr>
          <w:rFonts w:ascii="Arial Rounded MT Bold" w:hAnsi="Arial Rounded MT Bold" w:cs="Helvetica"/>
          <w:b/>
          <w:color w:val="47474A"/>
          <w:sz w:val="36"/>
          <w:szCs w:val="28"/>
        </w:rPr>
      </w:pPr>
    </w:p>
    <w:p w:rsidR="00A87763" w:rsidRPr="0068751D" w:rsidRDefault="00A87763" w:rsidP="00A87763">
      <w:pPr>
        <w:rPr>
          <w:rFonts w:ascii="Arial Rounded MT Bold" w:hAnsi="Arial Rounded MT Bold" w:cs="Helvetica"/>
          <w:b/>
          <w:color w:val="47474A"/>
          <w:sz w:val="36"/>
          <w:szCs w:val="28"/>
        </w:rPr>
      </w:pPr>
    </w:p>
    <w:p w:rsidR="00A87763" w:rsidRPr="0068751D" w:rsidRDefault="00A87763" w:rsidP="00A87763">
      <w:pPr>
        <w:rPr>
          <w:rFonts w:ascii="Arial Rounded MT Bold" w:hAnsi="Arial Rounded MT Bold" w:cs="Helvetica"/>
          <w:b/>
          <w:color w:val="47474A"/>
          <w:sz w:val="36"/>
          <w:szCs w:val="28"/>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48"/>
        </w:rPr>
        <w:t>Biography Interview Questions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u w:val="single"/>
        </w:rPr>
        <w:t>Early Childhood    (Choose 2-3)</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4. Who was the most influential person to you as a child?</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u w:val="single"/>
        </w:rPr>
        <w:t>Grade School/High School    (Choose 2-3)</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your favorite sport?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would you describe yourself as a student, both socially and academically?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sort of extracurricular activities did you participate in as a teen?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Did you have a teen idol?  If so, who was it and how did they spark your interest?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your favorite music/band/dance in high school?</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would people you know find surprising about you as a teen?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u w:val="single"/>
        </w:rPr>
        <w:t>College           (Optional)</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Did you go to university or college? </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did you decide what you wanted to study</w:t>
      </w:r>
      <w:proofErr w:type="gramStart"/>
      <w:r w:rsidRPr="0068751D">
        <w:rPr>
          <w:rFonts w:ascii="Arial Rounded MT Bold" w:hAnsi="Arial Rounded MT Bold" w:cs="Times"/>
          <w:b/>
          <w:color w:val="1A1A1A"/>
          <w:sz w:val="36"/>
          <w:szCs w:val="26"/>
        </w:rPr>
        <w:t>? </w:t>
      </w:r>
      <w:proofErr w:type="gramEnd"/>
    </w:p>
    <w:p w:rsidR="005209AF" w:rsidRDefault="005209AF" w:rsidP="005209AF">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are your most memorable college moments?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 xml:space="preserve">Who was your most memorable roommate? </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Why did you decide to attend college?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subject(s) did you study and why?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 xml:space="preserve">Did you get a degree?  </w:t>
      </w:r>
      <w:proofErr w:type="gramStart"/>
      <w:r w:rsidRPr="0068751D">
        <w:rPr>
          <w:rFonts w:ascii="Arial Rounded MT Bold" w:hAnsi="Arial Rounded MT Bold"/>
          <w:b/>
          <w:sz w:val="36"/>
          <w:szCs w:val="32"/>
        </w:rPr>
        <w:t>In what?</w:t>
      </w:r>
      <w:proofErr w:type="gramEnd"/>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If you could do it again, would you take a different academic path, or are you satisfied with the route you followed?</w:t>
      </w:r>
    </w:p>
    <w:p w:rsidR="005F520A"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on-campus activities did you participate in?</w:t>
      </w:r>
    </w:p>
    <w:p w:rsidR="005F520A" w:rsidRDefault="005F520A" w:rsidP="005F520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was your graduation from high school like</w:t>
      </w:r>
      <w:proofErr w:type="gramStart"/>
      <w:r w:rsidRPr="0068751D">
        <w:rPr>
          <w:rFonts w:ascii="Arial Rounded MT Bold" w:hAnsi="Arial Rounded MT Bold" w:cs="Times"/>
          <w:b/>
          <w:color w:val="1A1A1A"/>
          <w:sz w:val="36"/>
          <w:szCs w:val="26"/>
        </w:rPr>
        <w:t>? </w:t>
      </w:r>
      <w:proofErr w:type="gramEnd"/>
    </w:p>
    <w:p w:rsidR="005F520A" w:rsidRDefault="005F520A" w:rsidP="005F520A">
      <w:pPr>
        <w:widowControl w:val="0"/>
        <w:autoSpaceDE w:val="0"/>
        <w:autoSpaceDN w:val="0"/>
        <w:adjustRightInd w:val="0"/>
        <w:rPr>
          <w:rFonts w:ascii="Arial Rounded MT Bold" w:hAnsi="Arial Rounded MT Bold" w:cs="Times"/>
          <w:b/>
          <w:color w:val="1A1A1A"/>
          <w:sz w:val="36"/>
          <w:szCs w:val="26"/>
        </w:rPr>
      </w:pPr>
    </w:p>
    <w:p w:rsidR="002704E3" w:rsidRDefault="005F520A" w:rsidP="005F520A">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dreams and goals did you have for your life when you graduated?</w:t>
      </w:r>
    </w:p>
    <w:p w:rsidR="002704E3" w:rsidRDefault="002704E3" w:rsidP="005F520A">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u w:val="single"/>
        </w:rPr>
        <w:t>Military Experience     (Optional)</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Did you serve in the military? </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What did you do and what kind of experience was it</w:t>
      </w:r>
      <w:proofErr w:type="gramStart"/>
      <w:r w:rsidRPr="0068751D">
        <w:rPr>
          <w:rFonts w:ascii="Arial Rounded MT Bold" w:hAnsi="Arial Rounded MT Bold" w:cs="Times"/>
          <w:b/>
          <w:color w:val="1A1A1A"/>
          <w:sz w:val="36"/>
          <w:szCs w:val="26"/>
        </w:rPr>
        <w:t>? </w:t>
      </w:r>
      <w:proofErr w:type="gramEnd"/>
    </w:p>
    <w:p w:rsidR="005209AF" w:rsidRPr="005209AF" w:rsidRDefault="005209AF" w:rsidP="005209AF">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did it come about that you went into the military?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Did you ever serve duty in another country?  If so, where and for what reason?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For how many years did you serve?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rank were you while in the service?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Did you form any long lasting relationships?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fondest memory while serving duty?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the most difficult aspect of participating in the military?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Were you ever in combat?  Explain the circumstances.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opinion regarding war as a means to resolve conflict?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Would you (or did you) encourage your child to enlist?  Why or why not?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Do you consider your duty as having been a positive or negative life experience?  Why?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did you learn from the military that benefited you most in life?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u w:val="single"/>
        </w:rPr>
        <w:t>Career    (Choose 2)</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How did you decide what you wanted to do with your life? </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How do you feel about that choice</w:t>
      </w:r>
      <w:proofErr w:type="gramStart"/>
      <w:r w:rsidRPr="0068751D">
        <w:rPr>
          <w:rFonts w:ascii="Arial Rounded MT Bold" w:hAnsi="Arial Rounded MT Bold" w:cs="Times"/>
          <w:b/>
          <w:color w:val="1A1A1A"/>
          <w:sz w:val="36"/>
          <w:szCs w:val="26"/>
        </w:rPr>
        <w:t>? </w:t>
      </w:r>
      <w:proofErr w:type="gramEnd"/>
    </w:p>
    <w:p w:rsidR="005209AF" w:rsidRDefault="005209AF" w:rsidP="005209AF">
      <w:pPr>
        <w:widowControl w:val="0"/>
        <w:autoSpaceDE w:val="0"/>
        <w:autoSpaceDN w:val="0"/>
        <w:adjustRightInd w:val="0"/>
        <w:rPr>
          <w:rFonts w:ascii="Arial Rounded MT Bold" w:hAnsi="Arial Rounded MT Bold" w:cs="Times"/>
          <w:b/>
          <w:color w:val="1A1A1A"/>
          <w:sz w:val="36"/>
          <w:szCs w:val="26"/>
        </w:rPr>
      </w:pPr>
    </w:p>
    <w:p w:rsidR="005209AF" w:rsidRDefault="005209AF" w:rsidP="005209AF">
      <w:pPr>
        <w:widowControl w:val="0"/>
        <w:autoSpaceDE w:val="0"/>
        <w:autoSpaceDN w:val="0"/>
        <w:adjustRightInd w:val="0"/>
        <w:rPr>
          <w:rFonts w:ascii="Arial Rounded MT Bold" w:hAnsi="Arial Rounded MT Bold" w:cs="Times"/>
          <w:b/>
          <w:color w:val="1A1A1A"/>
          <w:sz w:val="36"/>
          <w:szCs w:val="26"/>
        </w:rPr>
      </w:pPr>
      <w:r w:rsidRPr="0068751D">
        <w:rPr>
          <w:rFonts w:ascii="Arial Rounded MT Bold" w:hAnsi="Arial Rounded MT Bold" w:cs="Times"/>
          <w:b/>
          <w:color w:val="1A1A1A"/>
          <w:sz w:val="36"/>
          <w:szCs w:val="26"/>
        </w:rPr>
        <w:t xml:space="preserve">What was your first job? </w:t>
      </w:r>
    </w:p>
    <w:p w:rsidR="005209AF" w:rsidRDefault="005209AF" w:rsidP="005209AF">
      <w:pPr>
        <w:widowControl w:val="0"/>
        <w:autoSpaceDE w:val="0"/>
        <w:autoSpaceDN w:val="0"/>
        <w:adjustRightInd w:val="0"/>
        <w:rPr>
          <w:rFonts w:ascii="Arial Rounded MT Bold" w:hAnsi="Arial Rounded MT Bold" w:cs="Times"/>
          <w:b/>
          <w:color w:val="1A1A1A"/>
          <w:sz w:val="36"/>
          <w:szCs w:val="26"/>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your best job?</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your worst job?</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 was the biggest influence in your career?</w:t>
      </w:r>
    </w:p>
    <w:p w:rsidR="00A87763"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would be your ideal job?</w:t>
      </w: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Pr>
          <w:rFonts w:ascii="Arial Rounded MT Bold" w:hAnsi="Arial Rounded MT Bold" w:cs="Helvetica Neue"/>
          <w:b/>
          <w:color w:val="252525"/>
          <w:sz w:val="36"/>
          <w:szCs w:val="28"/>
        </w:rPr>
        <w:t>What kind of work do/did your parents do?</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C196E">
        <w:rPr>
          <w:rFonts w:ascii="Arial Rounded MT Bold" w:hAnsi="Arial Rounded MT Bold"/>
          <w:b/>
          <w:sz w:val="52"/>
          <w:szCs w:val="32"/>
          <w:u w:val="single"/>
        </w:rPr>
        <w:t xml:space="preserve">Family </w:t>
      </w:r>
      <w:r w:rsidRPr="0068751D">
        <w:rPr>
          <w:rFonts w:ascii="Arial Rounded MT Bold" w:hAnsi="Arial Rounded MT Bold"/>
          <w:b/>
          <w:sz w:val="36"/>
          <w:szCs w:val="32"/>
          <w:u w:val="single"/>
        </w:rPr>
        <w:t xml:space="preserve">      (Choose 2-3)</w:t>
      </w: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Have </w:t>
      </w:r>
      <w:r>
        <w:rPr>
          <w:rFonts w:ascii="Arial Rounded MT Bold" w:hAnsi="Arial Rounded MT Bold" w:cs="Helvetica Neue"/>
          <w:b/>
          <w:color w:val="252525"/>
          <w:sz w:val="36"/>
          <w:szCs w:val="28"/>
        </w:rPr>
        <w:t>you any brothers or sisters, if so what’s their name and how would you describe them?</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 xml:space="preserve">What </w:t>
      </w:r>
      <w:r>
        <w:rPr>
          <w:rFonts w:ascii="Arial Rounded MT Bold" w:hAnsi="Arial Rounded MT Bold" w:cs="Helvetica Neue"/>
          <w:b/>
          <w:color w:val="252525"/>
          <w:sz w:val="36"/>
          <w:szCs w:val="28"/>
        </w:rPr>
        <w:t>was life like</w:t>
      </w:r>
      <w:r w:rsidRPr="0068751D">
        <w:rPr>
          <w:rFonts w:ascii="Arial Rounded MT Bold" w:hAnsi="Arial Rounded MT Bold" w:cs="Helvetica Neue"/>
          <w:b/>
          <w:color w:val="252525"/>
          <w:sz w:val="36"/>
          <w:szCs w:val="28"/>
        </w:rPr>
        <w:t xml:space="preserve"> growing up?</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Are there any obvious or unusual genetic traits that run in your family line?</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What were some of your family traditions that you remember?</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68751D"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Did your family have special ways of celebrating specific holidays?</w:t>
      </w: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r w:rsidRPr="0068751D">
        <w:rPr>
          <w:rFonts w:ascii="Arial Rounded MT Bold" w:hAnsi="Arial Rounded MT Bold" w:cs="Helvetica Neue"/>
          <w:b/>
          <w:color w:val="252525"/>
          <w:sz w:val="36"/>
          <w:szCs w:val="28"/>
        </w:rPr>
        <w:t>D</w:t>
      </w:r>
      <w:r>
        <w:rPr>
          <w:rFonts w:ascii="Arial Rounded MT Bold" w:hAnsi="Arial Rounded MT Bold" w:cs="Helvetica Neue"/>
          <w:b/>
          <w:color w:val="252525"/>
          <w:sz w:val="36"/>
          <w:szCs w:val="28"/>
        </w:rPr>
        <w:t>escribe</w:t>
      </w:r>
      <w:r w:rsidRPr="0068751D">
        <w:rPr>
          <w:rFonts w:ascii="Arial Rounded MT Bold" w:hAnsi="Arial Rounded MT Bold" w:cs="Helvetica Neue"/>
          <w:b/>
          <w:color w:val="252525"/>
          <w:sz w:val="36"/>
          <w:szCs w:val="28"/>
        </w:rPr>
        <w:t xml:space="preserve"> your grandparents </w:t>
      </w:r>
      <w:r>
        <w:rPr>
          <w:rFonts w:ascii="Arial Rounded MT Bold" w:hAnsi="Arial Rounded MT Bold" w:cs="Helvetica Neue"/>
          <w:b/>
          <w:color w:val="252525"/>
          <w:sz w:val="36"/>
          <w:szCs w:val="28"/>
        </w:rPr>
        <w:t xml:space="preserve">and </w:t>
      </w:r>
      <w:r w:rsidRPr="0068751D">
        <w:rPr>
          <w:rFonts w:ascii="Arial Rounded MT Bold" w:hAnsi="Arial Rounded MT Bold" w:cs="Helvetica Neue"/>
          <w:b/>
          <w:color w:val="252525"/>
          <w:sz w:val="36"/>
          <w:szCs w:val="28"/>
        </w:rPr>
        <w:t xml:space="preserve">share some memories of </w:t>
      </w:r>
      <w:r>
        <w:rPr>
          <w:rFonts w:ascii="Arial Rounded MT Bold" w:hAnsi="Arial Rounded MT Bold" w:cs="Helvetica Neue"/>
          <w:b/>
          <w:color w:val="252525"/>
          <w:sz w:val="36"/>
          <w:szCs w:val="28"/>
        </w:rPr>
        <w:t>them.</w:t>
      </w:r>
    </w:p>
    <w:p w:rsidR="00A87763" w:rsidRPr="001B4A7A" w:rsidRDefault="00A87763" w:rsidP="00A87763">
      <w:pPr>
        <w:widowControl w:val="0"/>
        <w:tabs>
          <w:tab w:val="left" w:pos="220"/>
          <w:tab w:val="left" w:pos="720"/>
        </w:tabs>
        <w:autoSpaceDE w:val="0"/>
        <w:autoSpaceDN w:val="0"/>
        <w:adjustRightInd w:val="0"/>
        <w:rPr>
          <w:rFonts w:ascii="Arial Rounded MT Bold" w:hAnsi="Arial Rounded MT Bold" w:cs="Helvetica Neue"/>
          <w:b/>
          <w:color w:val="252525"/>
          <w:sz w:val="36"/>
          <w:szCs w:val="28"/>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Do you have children?  If so, how many and what age and gender are they?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goal as a parent?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would your children describe you as a parent?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do you describe yourself as a parent?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In what ways have your parents influenced you the most?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Do you wish you had been raised differently?  How so?</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relationship with your parents like today?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 are you closest to in your family?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 do you admire most in your family and why?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Pr>
          <w:rFonts w:ascii="Arial Rounded MT Bold" w:hAnsi="Arial Rounded MT Bold"/>
          <w:b/>
          <w:sz w:val="36"/>
          <w:szCs w:val="32"/>
        </w:rPr>
        <w:t>Have</w:t>
      </w:r>
      <w:r w:rsidRPr="0068751D">
        <w:rPr>
          <w:rFonts w:ascii="Arial Rounded MT Bold" w:hAnsi="Arial Rounded MT Bold"/>
          <w:b/>
          <w:sz w:val="36"/>
          <w:szCs w:val="32"/>
        </w:rPr>
        <w:t xml:space="preserve"> any family members </w:t>
      </w:r>
      <w:r>
        <w:rPr>
          <w:rFonts w:ascii="Arial Rounded MT Bold" w:hAnsi="Arial Rounded MT Bold"/>
          <w:b/>
          <w:sz w:val="36"/>
          <w:szCs w:val="32"/>
        </w:rPr>
        <w:t>died</w:t>
      </w:r>
      <w:r w:rsidRPr="0068751D">
        <w:rPr>
          <w:rFonts w:ascii="Arial Rounded MT Bold" w:hAnsi="Arial Rounded MT Bold"/>
          <w:b/>
          <w:sz w:val="36"/>
          <w:szCs w:val="32"/>
        </w:rPr>
        <w:t>? </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If so, what was your relationship to them and how did their death affect you/your family?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C196E">
        <w:rPr>
          <w:rFonts w:ascii="Arial Rounded MT Bold" w:hAnsi="Arial Rounded MT Bold"/>
          <w:b/>
          <w:sz w:val="52"/>
          <w:szCs w:val="32"/>
          <w:u w:val="single"/>
        </w:rPr>
        <w:t xml:space="preserve">Love </w:t>
      </w:r>
      <w:r w:rsidRPr="0068751D">
        <w:rPr>
          <w:rFonts w:ascii="Arial Rounded MT Bold" w:hAnsi="Arial Rounded MT Bold"/>
          <w:b/>
          <w:sz w:val="36"/>
          <w:szCs w:val="32"/>
          <w:u w:val="single"/>
        </w:rPr>
        <w:t xml:space="preserve">  (Optional)</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 was your first love?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Have you had your heart broken?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Have you broken any hearts?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 xml:space="preserve">Have you ever been married? </w:t>
      </w:r>
      <w:proofErr w:type="gramStart"/>
      <w:r w:rsidRPr="0068751D">
        <w:rPr>
          <w:rFonts w:ascii="Arial Rounded MT Bold" w:hAnsi="Arial Rounded MT Bold"/>
          <w:b/>
          <w:sz w:val="36"/>
          <w:szCs w:val="32"/>
        </w:rPr>
        <w:t>To whom and for how long?</w:t>
      </w:r>
      <w:proofErr w:type="gramEnd"/>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did you and your spouse first meet?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Do you believe in love at first sight?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 xml:space="preserve">What was the most special way you’ve shown someone that you loved </w:t>
      </w:r>
      <w:proofErr w:type="gramStart"/>
      <w:r w:rsidRPr="0068751D">
        <w:rPr>
          <w:rFonts w:ascii="Arial Rounded MT Bold" w:hAnsi="Arial Rounded MT Bold"/>
          <w:b/>
          <w:sz w:val="36"/>
          <w:szCs w:val="32"/>
        </w:rPr>
        <w:t>them</w:t>
      </w:r>
      <w:proofErr w:type="gramEnd"/>
      <w:r w:rsidRPr="0068751D">
        <w:rPr>
          <w:rFonts w:ascii="Arial Rounded MT Bold" w:hAnsi="Arial Rounded MT Bold"/>
          <w:b/>
          <w:sz w:val="36"/>
          <w:szCs w:val="32"/>
        </w:rPr>
        <w: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was the most special way you’ve been shown you’re loved?</w:t>
      </w:r>
    </w:p>
    <w:p w:rsidR="00A87763" w:rsidRDefault="00A87763" w:rsidP="00A87763">
      <w:pPr>
        <w:widowControl w:val="0"/>
        <w:autoSpaceDE w:val="0"/>
        <w:autoSpaceDN w:val="0"/>
        <w:adjustRightInd w:val="0"/>
        <w:spacing w:after="320"/>
        <w:rPr>
          <w:rFonts w:ascii="Arial Rounded MT Bold" w:hAnsi="Arial Rounded MT Bold"/>
          <w:b/>
          <w:sz w:val="36"/>
          <w:szCs w:val="32"/>
          <w:u w:val="single"/>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C196E">
        <w:rPr>
          <w:rFonts w:ascii="Arial Rounded MT Bold" w:hAnsi="Arial Rounded MT Bold"/>
          <w:b/>
          <w:sz w:val="52"/>
          <w:szCs w:val="32"/>
          <w:u w:val="single"/>
        </w:rPr>
        <w:t>Politics/History</w:t>
      </w:r>
      <w:r w:rsidRPr="0068751D">
        <w:rPr>
          <w:rFonts w:ascii="Arial Rounded MT Bold" w:hAnsi="Arial Rounded MT Bold"/>
          <w:b/>
          <w:sz w:val="36"/>
          <w:szCs w:val="32"/>
          <w:u w:val="single"/>
        </w:rPr>
        <w:t xml:space="preserve">  (Choose 2)</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do you consider to be the most significant political event that has occurred during your life?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Which political figure do you most admire?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Other than the present, which historical era would you like to have lived in?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 xml:space="preserve">What do you consider to be the most important war fought during your lifetime?  </w:t>
      </w:r>
      <w:proofErr w:type="gramStart"/>
      <w:r w:rsidRPr="0068751D">
        <w:rPr>
          <w:rFonts w:ascii="Arial Rounded MT Bold" w:hAnsi="Arial Rounded MT Bold"/>
          <w:b/>
          <w:sz w:val="36"/>
          <w:szCs w:val="32"/>
        </w:rPr>
        <w:t>In all of history?</w:t>
      </w:r>
      <w:proofErr w:type="gramEnd"/>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Have you ever fought for a political cause?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would you like to see change in the current political/social atmosphere?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8751D">
        <w:rPr>
          <w:rFonts w:ascii="Arial Rounded MT Bold" w:hAnsi="Arial Rounded MT Bold"/>
          <w:b/>
          <w:sz w:val="36"/>
          <w:szCs w:val="32"/>
        </w:rPr>
        <w:t>If you could meet any historical figure, of the past or present, who would it be and why?</w:t>
      </w:r>
    </w:p>
    <w:p w:rsidR="00A87763" w:rsidRDefault="00A87763" w:rsidP="00A87763">
      <w:pPr>
        <w:widowControl w:val="0"/>
        <w:autoSpaceDE w:val="0"/>
        <w:autoSpaceDN w:val="0"/>
        <w:adjustRightInd w:val="0"/>
        <w:spacing w:after="320"/>
        <w:rPr>
          <w:rFonts w:ascii="Arial Rounded MT Bold" w:hAnsi="Arial Rounded MT Bold"/>
          <w:b/>
          <w:sz w:val="36"/>
          <w:szCs w:val="32"/>
          <w:u w:val="single"/>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C196E">
        <w:rPr>
          <w:rFonts w:ascii="Arial Rounded MT Bold" w:hAnsi="Arial Rounded MT Bold"/>
          <w:b/>
          <w:sz w:val="52"/>
          <w:szCs w:val="32"/>
          <w:u w:val="single"/>
        </w:rPr>
        <w:t>General</w:t>
      </w:r>
      <w:r w:rsidRPr="0068751D">
        <w:rPr>
          <w:rFonts w:ascii="Arial Rounded MT Bold" w:hAnsi="Arial Rounded MT Bold"/>
          <w:b/>
          <w:sz w:val="36"/>
          <w:szCs w:val="32"/>
          <w:u w:val="single"/>
        </w:rPr>
        <w:t xml:space="preserve">  (Choose 2-3)</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definition of “happiness”?</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most memorable travel experience?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the funniest thing that’s ever happened to you?</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happiest memory?</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accomplishment are you most proud of?</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How do you think people will remember you?</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 is your biggest fan?</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Whose biggest fan are you?</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do you like to do in your spare time?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Pr>
          <w:rFonts w:ascii="Arial Rounded MT Bold" w:hAnsi="Arial Rounded MT Bold"/>
          <w:b/>
          <w:sz w:val="36"/>
          <w:szCs w:val="32"/>
        </w:rPr>
        <w:t xml:space="preserve">What is your most </w:t>
      </w:r>
      <w:r w:rsidRPr="0068751D">
        <w:rPr>
          <w:rFonts w:ascii="Arial Rounded MT Bold" w:hAnsi="Arial Rounded MT Bold"/>
          <w:b/>
          <w:sz w:val="36"/>
          <w:szCs w:val="32"/>
        </w:rPr>
        <w:t>embarrassing moment?</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If you could possess one super-human power, what would it be?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greatest fear?</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is your greatest hope?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do you think happens after death?</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place does religion have in your life?</w:t>
      </w:r>
    </w:p>
    <w:p w:rsidR="00A87763" w:rsidRPr="0068751D" w:rsidRDefault="00A87763" w:rsidP="00A87763">
      <w:pPr>
        <w:widowControl w:val="0"/>
        <w:autoSpaceDE w:val="0"/>
        <w:autoSpaceDN w:val="0"/>
        <w:adjustRightInd w:val="0"/>
        <w:spacing w:after="320"/>
        <w:rPr>
          <w:rFonts w:ascii="Arial Rounded MT Bold" w:hAnsi="Arial Rounded MT Bold"/>
          <w:b/>
          <w:sz w:val="36"/>
          <w:szCs w:val="32"/>
        </w:rPr>
      </w:pPr>
      <w:r w:rsidRPr="0068751D">
        <w:rPr>
          <w:rFonts w:ascii="Arial Rounded MT Bold" w:hAnsi="Arial Rounded MT Bold"/>
          <w:b/>
          <w:sz w:val="36"/>
          <w:szCs w:val="32"/>
        </w:rPr>
        <w:t>What are the main lessons you’ve learned in life?</w:t>
      </w:r>
    </w:p>
    <w:p w:rsidR="00A87763" w:rsidRDefault="00A87763" w:rsidP="00A87763">
      <w:pPr>
        <w:widowControl w:val="0"/>
        <w:autoSpaceDE w:val="0"/>
        <w:autoSpaceDN w:val="0"/>
        <w:adjustRightInd w:val="0"/>
        <w:spacing w:after="320"/>
        <w:rPr>
          <w:rFonts w:ascii="Arial Rounded MT Bold" w:hAnsi="Arial Rounded MT Bold"/>
          <w:b/>
          <w:sz w:val="36"/>
          <w:szCs w:val="32"/>
          <w:u w:val="single"/>
        </w:rPr>
      </w:pPr>
    </w:p>
    <w:p w:rsidR="00A87763" w:rsidRPr="0068751D" w:rsidRDefault="00A87763" w:rsidP="00A87763">
      <w:pPr>
        <w:widowControl w:val="0"/>
        <w:autoSpaceDE w:val="0"/>
        <w:autoSpaceDN w:val="0"/>
        <w:adjustRightInd w:val="0"/>
        <w:spacing w:after="320"/>
        <w:rPr>
          <w:rFonts w:ascii="Arial Rounded MT Bold" w:hAnsi="Arial Rounded MT Bold"/>
          <w:b/>
          <w:sz w:val="36"/>
          <w:szCs w:val="32"/>
          <w:u w:val="single"/>
        </w:rPr>
      </w:pPr>
      <w:r w:rsidRPr="006C196E">
        <w:rPr>
          <w:rFonts w:ascii="Arial Rounded MT Bold" w:hAnsi="Arial Rounded MT Bold"/>
          <w:b/>
          <w:sz w:val="52"/>
          <w:szCs w:val="32"/>
          <w:u w:val="single"/>
        </w:rPr>
        <w:t>Age Specific Questions</w:t>
      </w:r>
      <w:r w:rsidRPr="0068751D">
        <w:rPr>
          <w:rFonts w:ascii="Arial Rounded MT Bold" w:hAnsi="Arial Rounded MT Bold"/>
          <w:b/>
          <w:sz w:val="36"/>
          <w:szCs w:val="32"/>
          <w:u w:val="single"/>
        </w:rPr>
        <w:t xml:space="preserve">  (Choose 1 or more)</w:t>
      </w:r>
    </w:p>
    <w:p w:rsidR="00A87763" w:rsidRPr="0068751D" w:rsidRDefault="00A87763" w:rsidP="00A87763">
      <w:pPr>
        <w:rPr>
          <w:rFonts w:ascii="Arial Rounded MT Bold" w:hAnsi="Arial Rounded MT Bold"/>
          <w:b/>
          <w:sz w:val="36"/>
          <w:szCs w:val="32"/>
        </w:rPr>
      </w:pPr>
      <w:r>
        <w:rPr>
          <w:rFonts w:ascii="Arial Rounded MT Bold" w:hAnsi="Arial Rounded MT Bold"/>
          <w:b/>
          <w:sz w:val="36"/>
          <w:szCs w:val="32"/>
        </w:rPr>
        <w:t>Are there any specific historic events that stand out for you and you remember exactly where you where and what you were doing at that moment???</w:t>
      </w:r>
    </w:p>
    <w:p w:rsidR="00A87763" w:rsidRPr="0068751D" w:rsidRDefault="00A87763" w:rsidP="00A87763">
      <w:pPr>
        <w:rPr>
          <w:rFonts w:ascii="Arial Rounded MT Bold" w:hAnsi="Arial Rounded MT Bold"/>
          <w:b/>
          <w:sz w:val="36"/>
        </w:rPr>
      </w:pPr>
    </w:p>
    <w:p w:rsidR="00A87763" w:rsidRDefault="00A87763">
      <w:pPr>
        <w:rPr>
          <w:rFonts w:ascii="Arial Rounded MT Bold" w:hAnsi="Arial Rounded MT Bold" w:cs="Georgia"/>
          <w:b/>
          <w:bCs/>
          <w:color w:val="353535"/>
          <w:sz w:val="36"/>
          <w:szCs w:val="50"/>
        </w:rPr>
      </w:pPr>
    </w:p>
    <w:p w:rsidR="00A87763" w:rsidRDefault="00A87763">
      <w:pPr>
        <w:rPr>
          <w:rFonts w:ascii="Arial Rounded MT Bold" w:hAnsi="Arial Rounded MT Bold" w:cs="Georgia"/>
          <w:b/>
          <w:bCs/>
          <w:color w:val="353535"/>
          <w:sz w:val="36"/>
          <w:szCs w:val="50"/>
        </w:rPr>
      </w:pPr>
    </w:p>
    <w:p w:rsidR="00A87763" w:rsidRDefault="00A87763">
      <w:pPr>
        <w:rPr>
          <w:rFonts w:ascii="Arial Rounded MT Bold" w:hAnsi="Arial Rounded MT Bold" w:cs="Georgia"/>
          <w:b/>
          <w:bCs/>
          <w:color w:val="353535"/>
          <w:sz w:val="36"/>
          <w:szCs w:val="50"/>
        </w:rPr>
      </w:pPr>
    </w:p>
    <w:p w:rsidR="00A87763" w:rsidRDefault="00A87763">
      <w:pPr>
        <w:rPr>
          <w:rFonts w:ascii="Arial Rounded MT Bold" w:hAnsi="Arial Rounded MT Bold" w:cs="Georgia"/>
          <w:b/>
          <w:bCs/>
          <w:color w:val="353535"/>
          <w:sz w:val="36"/>
          <w:szCs w:val="50"/>
        </w:rPr>
      </w:pPr>
    </w:p>
    <w:p w:rsidR="00EF7CB8" w:rsidRPr="0068751D" w:rsidRDefault="00EF7CB8">
      <w:pPr>
        <w:rPr>
          <w:rFonts w:ascii="Arial Rounded MT Bold" w:hAnsi="Arial Rounded MT Bold" w:cs="Georgia"/>
          <w:b/>
          <w:bCs/>
          <w:color w:val="353535"/>
          <w:sz w:val="36"/>
          <w:szCs w:val="50"/>
        </w:rPr>
      </w:pPr>
    </w:p>
    <w:p w:rsidR="00EF7CB8" w:rsidRPr="0068751D" w:rsidRDefault="00EF7CB8">
      <w:pPr>
        <w:rPr>
          <w:rFonts w:ascii="Arial Rounded MT Bold" w:hAnsi="Arial Rounded MT Bold" w:cs="Georgia"/>
          <w:b/>
          <w:bCs/>
          <w:color w:val="353535"/>
          <w:sz w:val="36"/>
          <w:szCs w:val="50"/>
        </w:rPr>
      </w:pPr>
      <w:r w:rsidRPr="0068751D">
        <w:rPr>
          <w:rFonts w:ascii="Arial Rounded MT Bold" w:hAnsi="Arial Rounded MT Bold" w:cs="Georgia"/>
          <w:b/>
          <w:bCs/>
          <w:color w:val="353535"/>
          <w:sz w:val="36"/>
          <w:szCs w:val="50"/>
        </w:rPr>
        <w:t>If you had a chance for a “do-over” in life, what would you do differently?</w:t>
      </w:r>
    </w:p>
    <w:p w:rsidR="00EF7CB8" w:rsidRPr="0068751D" w:rsidRDefault="00EF7CB8">
      <w:pPr>
        <w:rPr>
          <w:rFonts w:ascii="Arial Rounded MT Bold" w:hAnsi="Arial Rounded MT Bold" w:cs="Georgia"/>
          <w:b/>
          <w:bCs/>
          <w:color w:val="353535"/>
          <w:sz w:val="36"/>
          <w:szCs w:val="50"/>
        </w:rPr>
      </w:pPr>
    </w:p>
    <w:p w:rsidR="00EF7CB8" w:rsidRPr="0068751D" w:rsidRDefault="00EF7CB8">
      <w:pPr>
        <w:rPr>
          <w:rFonts w:ascii="Arial Rounded MT Bold" w:hAnsi="Arial Rounded MT Bold" w:cs="Georgia"/>
          <w:b/>
          <w:bCs/>
          <w:color w:val="353535"/>
          <w:sz w:val="36"/>
          <w:szCs w:val="50"/>
        </w:rPr>
      </w:pPr>
    </w:p>
    <w:sectPr w:rsidR="00EF7CB8" w:rsidRPr="0068751D" w:rsidSect="00EF7CB8">
      <w:footerReference w:type="even" r:id="rId5"/>
      <w:footerReference w:type="default" r:id="rId6"/>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AB" w:rsidRDefault="00CE7EAB" w:rsidP="00A36B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7EAB" w:rsidRDefault="00CE7EAB" w:rsidP="00A36B8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AB" w:rsidRDefault="00CE7EAB" w:rsidP="00A36B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5310">
      <w:rPr>
        <w:rStyle w:val="PageNumber"/>
        <w:noProof/>
      </w:rPr>
      <w:t>3</w:t>
    </w:r>
    <w:r>
      <w:rPr>
        <w:rStyle w:val="PageNumber"/>
      </w:rPr>
      <w:fldChar w:fldCharType="end"/>
    </w:r>
  </w:p>
  <w:p w:rsidR="00CE7EAB" w:rsidRDefault="00CE7EAB" w:rsidP="00A36B80">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EF7CB8"/>
    <w:rsid w:val="001B4A7A"/>
    <w:rsid w:val="002704E3"/>
    <w:rsid w:val="002E2790"/>
    <w:rsid w:val="00350D82"/>
    <w:rsid w:val="005209AF"/>
    <w:rsid w:val="005F520A"/>
    <w:rsid w:val="00637F67"/>
    <w:rsid w:val="00644DCD"/>
    <w:rsid w:val="0066571B"/>
    <w:rsid w:val="006771EF"/>
    <w:rsid w:val="0068751D"/>
    <w:rsid w:val="006C196E"/>
    <w:rsid w:val="00766CCF"/>
    <w:rsid w:val="00771BDD"/>
    <w:rsid w:val="007B32AB"/>
    <w:rsid w:val="00801960"/>
    <w:rsid w:val="00852895"/>
    <w:rsid w:val="00855FC6"/>
    <w:rsid w:val="008B3815"/>
    <w:rsid w:val="008E489A"/>
    <w:rsid w:val="009505A5"/>
    <w:rsid w:val="00A36B80"/>
    <w:rsid w:val="00A87763"/>
    <w:rsid w:val="00AF50AC"/>
    <w:rsid w:val="00B92A43"/>
    <w:rsid w:val="00BD0283"/>
    <w:rsid w:val="00C0522B"/>
    <w:rsid w:val="00C40ECB"/>
    <w:rsid w:val="00C41F60"/>
    <w:rsid w:val="00C47D10"/>
    <w:rsid w:val="00CE7EAB"/>
    <w:rsid w:val="00CF1EA5"/>
    <w:rsid w:val="00D21C8E"/>
    <w:rsid w:val="00E76CAF"/>
    <w:rsid w:val="00EF7CB8"/>
    <w:rsid w:val="00FC5310"/>
    <w:rsid w:val="00FE726C"/>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19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A36B80"/>
    <w:pPr>
      <w:tabs>
        <w:tab w:val="center" w:pos="4320"/>
        <w:tab w:val="right" w:pos="8640"/>
      </w:tabs>
    </w:pPr>
  </w:style>
  <w:style w:type="character" w:customStyle="1" w:styleId="FooterChar">
    <w:name w:val="Footer Char"/>
    <w:basedOn w:val="DefaultParagraphFont"/>
    <w:link w:val="Footer"/>
    <w:rsid w:val="00A36B80"/>
  </w:style>
  <w:style w:type="character" w:styleId="PageNumber">
    <w:name w:val="page number"/>
    <w:basedOn w:val="DefaultParagraphFont"/>
    <w:rsid w:val="00A36B8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33</Pages>
  <Words>3434</Words>
  <Characters>19574</Characters>
  <Application>Microsoft Macintosh Word</Application>
  <DocSecurity>0</DocSecurity>
  <Lines>163</Lines>
  <Paragraphs>39</Paragraphs>
  <ScaleCrop>false</ScaleCrop>
  <Company>danieljoseph20</Company>
  <LinksUpToDate>false</LinksUpToDate>
  <CharactersWithSpaces>24038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Davina Mc Nutt</dc:creator>
  <cp:keywords/>
  <cp:lastModifiedBy>Davina Mc Nutt</cp:lastModifiedBy>
  <cp:revision>2</cp:revision>
  <dcterms:created xsi:type="dcterms:W3CDTF">2017-01-24T13:16:00Z</dcterms:created>
  <dcterms:modified xsi:type="dcterms:W3CDTF">2017-01-25T20:12:00Z</dcterms:modified>
</cp:coreProperties>
</file>